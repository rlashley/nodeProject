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9818" w14:textId="3BF7DA9B" w:rsidR="00EB45DD" w:rsidRPr="00914B9B" w:rsidRDefault="000A1CE0" w:rsidP="00914B9B">
      <w:pPr>
        <w:pStyle w:val="NormalWeb"/>
        <w:spacing w:before="0" w:beforeAutospacing="0" w:after="0" w:afterAutospacing="0"/>
      </w:pPr>
      <w:r w:rsidRPr="00B46E3C">
        <w:rPr>
          <w:sz w:val="36"/>
          <w:szCs w:val="36"/>
        </w:rPr>
        <w:t>Randall H. Lashley</w:t>
      </w:r>
      <w:r w:rsidR="00914B9B">
        <w:rPr>
          <w:sz w:val="36"/>
          <w:szCs w:val="36"/>
        </w:rPr>
        <w:tab/>
      </w:r>
      <w:r w:rsidR="00914B9B">
        <w:rPr>
          <w:sz w:val="36"/>
          <w:szCs w:val="36"/>
        </w:rPr>
        <w:tab/>
      </w:r>
      <w:r w:rsidR="00914B9B">
        <w:rPr>
          <w:sz w:val="36"/>
          <w:szCs w:val="36"/>
        </w:rPr>
        <w:tab/>
        <w:t xml:space="preserve">      </w:t>
      </w:r>
      <w:r w:rsidR="00914B9B">
        <w:rPr>
          <w:sz w:val="36"/>
          <w:szCs w:val="36"/>
        </w:rPr>
        <w:tab/>
      </w:r>
      <w:r w:rsidR="00914B9B">
        <w:rPr>
          <w:sz w:val="36"/>
          <w:szCs w:val="36"/>
        </w:rPr>
        <w:tab/>
      </w:r>
      <w:r w:rsidR="00914B9B">
        <w:rPr>
          <w:sz w:val="36"/>
          <w:szCs w:val="36"/>
        </w:rPr>
        <w:tab/>
      </w:r>
      <w:r w:rsidR="00914B9B" w:rsidRPr="00914B9B">
        <w:rPr>
          <w:rStyle w:val="Hyperlink"/>
          <w:color w:val="auto"/>
          <w:u w:val="none"/>
        </w:rPr>
        <w:t>RandyHLashley@gmail.com</w:t>
      </w:r>
    </w:p>
    <w:p w14:paraId="6294F76A" w14:textId="2E8A342B" w:rsidR="00D10C1C" w:rsidRPr="00914B9B" w:rsidRDefault="00914B9B" w:rsidP="00914B9B">
      <w:pPr>
        <w:rPr>
          <w:bCs/>
          <w:sz w:val="24"/>
          <w:szCs w:val="24"/>
        </w:rPr>
      </w:pPr>
      <w:r w:rsidRPr="00914B9B">
        <w:rPr>
          <w:bCs/>
          <w:spacing w:val="2"/>
          <w:sz w:val="24"/>
          <w:szCs w:val="24"/>
          <w:shd w:val="clear" w:color="auto" w:fill="FFFFFF"/>
        </w:rPr>
        <w:t>(512) 667-0897</w:t>
      </w:r>
      <w:r>
        <w:rPr>
          <w:bCs/>
          <w:spacing w:val="2"/>
          <w:shd w:val="clear" w:color="auto" w:fill="FFFFFF"/>
        </w:rPr>
        <w:tab/>
      </w:r>
      <w:r>
        <w:rPr>
          <w:bCs/>
          <w:spacing w:val="2"/>
          <w:shd w:val="clear" w:color="auto" w:fill="FFFFFF"/>
        </w:rPr>
        <w:tab/>
      </w:r>
      <w:r>
        <w:rPr>
          <w:bCs/>
          <w:spacing w:val="2"/>
          <w:shd w:val="clear" w:color="auto" w:fill="FFFFFF"/>
        </w:rPr>
        <w:tab/>
      </w:r>
      <w:r>
        <w:rPr>
          <w:bCs/>
          <w:spacing w:val="2"/>
          <w:shd w:val="clear" w:color="auto" w:fill="FFFFFF"/>
        </w:rPr>
        <w:tab/>
      </w:r>
      <w:r>
        <w:rPr>
          <w:bCs/>
          <w:spacing w:val="2"/>
          <w:shd w:val="clear" w:color="auto" w:fill="FFFFFF"/>
        </w:rPr>
        <w:tab/>
      </w:r>
      <w:r>
        <w:rPr>
          <w:bCs/>
          <w:spacing w:val="2"/>
          <w:shd w:val="clear" w:color="auto" w:fill="FFFFFF"/>
        </w:rPr>
        <w:tab/>
      </w:r>
      <w:r>
        <w:rPr>
          <w:bCs/>
          <w:spacing w:val="2"/>
          <w:shd w:val="clear" w:color="auto" w:fill="FFFFFF"/>
        </w:rPr>
        <w:tab/>
        <w:t xml:space="preserve"> </w:t>
      </w:r>
      <w:r>
        <w:rPr>
          <w:bCs/>
          <w:spacing w:val="2"/>
          <w:shd w:val="clear" w:color="auto" w:fill="FFFFFF"/>
        </w:rPr>
        <w:tab/>
        <w:t xml:space="preserve">       </w:t>
      </w:r>
      <w:r w:rsidRPr="00914B9B">
        <w:rPr>
          <w:bCs/>
          <w:sz w:val="24"/>
          <w:szCs w:val="24"/>
        </w:rPr>
        <w:t>www.lashley.tech</w:t>
      </w:r>
    </w:p>
    <w:p w14:paraId="6CBBA71C" w14:textId="288668F4" w:rsidR="00D52C3A" w:rsidRDefault="00914B9B" w:rsidP="00914B9B">
      <w:pPr>
        <w:rPr>
          <w:bCs/>
          <w:sz w:val="24"/>
          <w:szCs w:val="24"/>
        </w:rPr>
      </w:pPr>
      <w:r>
        <w:t xml:space="preserve">2211 </w:t>
      </w:r>
      <w:proofErr w:type="spellStart"/>
      <w:r>
        <w:t>Lawnmont</w:t>
      </w:r>
      <w:proofErr w:type="spellEnd"/>
      <w:r>
        <w:t xml:space="preserve"> Ave #204, Austin, TX 78756</w:t>
      </w:r>
      <w:r>
        <w:tab/>
      </w:r>
      <w:r>
        <w:tab/>
      </w:r>
      <w:r>
        <w:tab/>
      </w:r>
      <w:r>
        <w:tab/>
        <w:t xml:space="preserve">     </w:t>
      </w:r>
      <w:r w:rsidR="00A8263D" w:rsidRPr="00914B9B">
        <w:rPr>
          <w:bCs/>
          <w:sz w:val="24"/>
          <w:szCs w:val="24"/>
        </w:rPr>
        <w:t>www.github.com/rlashley/</w:t>
      </w:r>
    </w:p>
    <w:p w14:paraId="65D3831D" w14:textId="77777777" w:rsidR="00B46E3C" w:rsidRDefault="00B46E3C" w:rsidP="00B46E3C">
      <w:pPr>
        <w:pBdr>
          <w:bottom w:val="single" w:sz="4" w:space="0" w:color="auto"/>
        </w:pBdr>
        <w:rPr>
          <w:b/>
          <w:bCs/>
          <w:sz w:val="24"/>
          <w:szCs w:val="24"/>
        </w:rPr>
      </w:pPr>
      <w:bookmarkStart w:id="0" w:name="_Hlk524613653"/>
    </w:p>
    <w:p w14:paraId="7E59DF66" w14:textId="67D94B44" w:rsidR="00B46E3C" w:rsidRDefault="00AB5D51" w:rsidP="00B46E3C">
      <w:pPr>
        <w:pBdr>
          <w:bottom w:val="single" w:sz="4" w:space="0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</w:t>
      </w:r>
      <w:r w:rsidR="00F7060F">
        <w:rPr>
          <w:b/>
          <w:bCs/>
          <w:sz w:val="24"/>
          <w:szCs w:val="24"/>
        </w:rPr>
        <w:t xml:space="preserve"> Summary</w:t>
      </w:r>
    </w:p>
    <w:p w14:paraId="19BD36B7" w14:textId="6A57E8F5" w:rsidR="00B46E3C" w:rsidRPr="004F40E6" w:rsidRDefault="00B46E3C" w:rsidP="000203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9320C">
        <w:rPr>
          <w:sz w:val="24"/>
          <w:szCs w:val="24"/>
        </w:rPr>
        <w:t xml:space="preserve">M.S. Computer Science graduate </w:t>
      </w:r>
      <w:bookmarkEnd w:id="0"/>
      <w:r w:rsidR="00F7060F">
        <w:rPr>
          <w:sz w:val="24"/>
          <w:szCs w:val="24"/>
        </w:rPr>
        <w:t xml:space="preserve">looking </w:t>
      </w:r>
      <w:r w:rsidR="0059320C">
        <w:rPr>
          <w:sz w:val="24"/>
          <w:szCs w:val="24"/>
        </w:rPr>
        <w:t>for</w:t>
      </w:r>
      <w:r w:rsidRPr="004F40E6">
        <w:rPr>
          <w:color w:val="auto"/>
          <w:sz w:val="24"/>
          <w:szCs w:val="24"/>
        </w:rPr>
        <w:t xml:space="preserve"> a role in which I can </w:t>
      </w:r>
      <w:r w:rsidR="0059320C">
        <w:rPr>
          <w:color w:val="auto"/>
          <w:sz w:val="24"/>
          <w:szCs w:val="24"/>
        </w:rPr>
        <w:t xml:space="preserve">add value to a company </w:t>
      </w:r>
      <w:r w:rsidR="004142EF">
        <w:rPr>
          <w:color w:val="auto"/>
          <w:sz w:val="24"/>
          <w:szCs w:val="24"/>
        </w:rPr>
        <w:t>using</w:t>
      </w:r>
      <w:r w:rsidR="00A627D8">
        <w:rPr>
          <w:color w:val="auto"/>
          <w:sz w:val="24"/>
          <w:szCs w:val="24"/>
        </w:rPr>
        <w:t xml:space="preserve"> my skills in software </w:t>
      </w:r>
      <w:r w:rsidR="004142EF">
        <w:rPr>
          <w:color w:val="auto"/>
          <w:sz w:val="24"/>
          <w:szCs w:val="24"/>
        </w:rPr>
        <w:t>development</w:t>
      </w:r>
      <w:r w:rsidRPr="004F40E6">
        <w:rPr>
          <w:color w:val="auto"/>
          <w:sz w:val="24"/>
          <w:szCs w:val="24"/>
        </w:rPr>
        <w:t>.</w:t>
      </w:r>
      <w:r w:rsidR="00C67410" w:rsidRPr="004F40E6">
        <w:rPr>
          <w:color w:val="auto"/>
          <w:sz w:val="24"/>
          <w:szCs w:val="24"/>
        </w:rPr>
        <w:t xml:space="preserve"> </w:t>
      </w:r>
      <w:r w:rsidR="00314DEE">
        <w:rPr>
          <w:color w:val="auto"/>
          <w:sz w:val="24"/>
          <w:szCs w:val="24"/>
          <w:shd w:val="clear" w:color="auto" w:fill="FFFFFF"/>
        </w:rPr>
        <w:t xml:space="preserve">I </w:t>
      </w:r>
      <w:r w:rsidR="004142EF">
        <w:rPr>
          <w:color w:val="auto"/>
          <w:sz w:val="24"/>
          <w:szCs w:val="24"/>
          <w:shd w:val="clear" w:color="auto" w:fill="FFFFFF"/>
        </w:rPr>
        <w:t>hope to</w:t>
      </w:r>
      <w:r w:rsidR="00314DEE">
        <w:rPr>
          <w:color w:val="auto"/>
          <w:sz w:val="24"/>
          <w:szCs w:val="24"/>
          <w:shd w:val="clear" w:color="auto" w:fill="FFFFFF"/>
        </w:rPr>
        <w:t xml:space="preserve"> apply </w:t>
      </w:r>
      <w:r w:rsidR="000F6B0A">
        <w:rPr>
          <w:color w:val="auto"/>
          <w:sz w:val="24"/>
          <w:szCs w:val="24"/>
          <w:shd w:val="clear" w:color="auto" w:fill="FFFFFF"/>
        </w:rPr>
        <w:t>the</w:t>
      </w:r>
      <w:r w:rsidR="00314DEE">
        <w:rPr>
          <w:color w:val="auto"/>
          <w:sz w:val="24"/>
          <w:szCs w:val="24"/>
          <w:shd w:val="clear" w:color="auto" w:fill="FFFFFF"/>
        </w:rPr>
        <w:t xml:space="preserve"> analytical skills and troubleshooting methodologies learned through both my professional and educational experience</w:t>
      </w:r>
      <w:r w:rsidR="005C008A">
        <w:rPr>
          <w:color w:val="auto"/>
          <w:sz w:val="24"/>
          <w:szCs w:val="24"/>
          <w:shd w:val="clear" w:color="auto" w:fill="FFFFFF"/>
        </w:rPr>
        <w:t xml:space="preserve"> while developing new competencies in software production</w:t>
      </w:r>
      <w:r w:rsidR="00314DEE">
        <w:rPr>
          <w:color w:val="auto"/>
          <w:sz w:val="24"/>
          <w:szCs w:val="24"/>
          <w:shd w:val="clear" w:color="auto" w:fill="FFFFFF"/>
        </w:rPr>
        <w:t>.</w:t>
      </w:r>
    </w:p>
    <w:p w14:paraId="7225B119" w14:textId="77777777" w:rsidR="007D1DB1" w:rsidRDefault="007D1DB1" w:rsidP="00055477">
      <w:pPr>
        <w:rPr>
          <w:sz w:val="24"/>
          <w:szCs w:val="24"/>
        </w:rPr>
      </w:pPr>
    </w:p>
    <w:p w14:paraId="0F62DA26" w14:textId="77777777" w:rsidR="00055477" w:rsidRPr="00785CAD" w:rsidRDefault="00055477" w:rsidP="00055477">
      <w:pPr>
        <w:pBdr>
          <w:bottom w:val="single" w:sz="4" w:space="0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5E57AC8F" w14:textId="77777777" w:rsidR="00055477" w:rsidRPr="007747CE" w:rsidRDefault="00055477" w:rsidP="00055477">
      <w:pPr>
        <w:rPr>
          <w:b/>
          <w:bCs/>
          <w:color w:val="auto"/>
          <w:sz w:val="24"/>
          <w:szCs w:val="24"/>
        </w:rPr>
      </w:pPr>
      <w:r w:rsidRPr="007747CE">
        <w:rPr>
          <w:b/>
          <w:bCs/>
          <w:color w:val="auto"/>
          <w:sz w:val="24"/>
          <w:szCs w:val="24"/>
        </w:rPr>
        <w:t>University of Kent</w:t>
      </w:r>
      <w:r w:rsidRPr="007747CE">
        <w:rPr>
          <w:b/>
          <w:bCs/>
          <w:color w:val="auto"/>
          <w:sz w:val="24"/>
          <w:szCs w:val="24"/>
        </w:rPr>
        <w:tab/>
      </w:r>
      <w:r w:rsidRPr="007747CE">
        <w:rPr>
          <w:b/>
          <w:bCs/>
          <w:color w:val="auto"/>
          <w:sz w:val="24"/>
          <w:szCs w:val="24"/>
        </w:rPr>
        <w:tab/>
      </w:r>
      <w:r w:rsidRPr="007747CE">
        <w:rPr>
          <w:b/>
          <w:bCs/>
          <w:color w:val="auto"/>
          <w:sz w:val="24"/>
          <w:szCs w:val="24"/>
        </w:rPr>
        <w:tab/>
      </w:r>
      <w:r w:rsidRPr="007747CE">
        <w:rPr>
          <w:b/>
          <w:bCs/>
          <w:color w:val="auto"/>
          <w:sz w:val="24"/>
          <w:szCs w:val="24"/>
        </w:rPr>
        <w:tab/>
      </w:r>
      <w:r w:rsidRPr="007747CE">
        <w:rPr>
          <w:b/>
          <w:bCs/>
          <w:color w:val="auto"/>
          <w:sz w:val="24"/>
          <w:szCs w:val="24"/>
        </w:rPr>
        <w:tab/>
      </w:r>
      <w:r w:rsidRPr="007747CE">
        <w:rPr>
          <w:b/>
          <w:bCs/>
          <w:color w:val="auto"/>
          <w:sz w:val="24"/>
          <w:szCs w:val="24"/>
        </w:rPr>
        <w:tab/>
      </w:r>
      <w:r w:rsidRPr="007747CE">
        <w:rPr>
          <w:b/>
          <w:bCs/>
          <w:color w:val="auto"/>
          <w:sz w:val="24"/>
          <w:szCs w:val="24"/>
        </w:rPr>
        <w:tab/>
      </w:r>
      <w:r w:rsidRPr="007747CE">
        <w:rPr>
          <w:b/>
          <w:bCs/>
          <w:color w:val="auto"/>
          <w:sz w:val="24"/>
          <w:szCs w:val="24"/>
        </w:rPr>
        <w:tab/>
        <w:t xml:space="preserve">     Canterbury, Kent</w:t>
      </w:r>
    </w:p>
    <w:p w14:paraId="10358897" w14:textId="3E5B27FB" w:rsidR="009B16FC" w:rsidRPr="00253233" w:rsidRDefault="00055477" w:rsidP="00055477">
      <w:pPr>
        <w:rPr>
          <w:b/>
          <w:bCs/>
          <w:color w:val="auto"/>
          <w:sz w:val="24"/>
          <w:szCs w:val="24"/>
        </w:rPr>
      </w:pPr>
      <w:r w:rsidRPr="007747CE">
        <w:rPr>
          <w:bCs/>
          <w:i/>
          <w:color w:val="auto"/>
          <w:sz w:val="24"/>
          <w:szCs w:val="24"/>
        </w:rPr>
        <w:t>M.S. in Computer Science</w:t>
      </w:r>
      <w:r w:rsidRPr="007747CE">
        <w:rPr>
          <w:bCs/>
          <w:i/>
          <w:color w:val="auto"/>
          <w:sz w:val="24"/>
          <w:szCs w:val="24"/>
        </w:rPr>
        <w:tab/>
      </w:r>
      <w:r w:rsidRPr="007747CE">
        <w:rPr>
          <w:bCs/>
          <w:i/>
          <w:color w:val="auto"/>
          <w:sz w:val="24"/>
          <w:szCs w:val="24"/>
        </w:rPr>
        <w:tab/>
      </w:r>
      <w:r w:rsidRPr="007747CE">
        <w:rPr>
          <w:bCs/>
          <w:i/>
          <w:color w:val="auto"/>
          <w:sz w:val="24"/>
          <w:szCs w:val="24"/>
        </w:rPr>
        <w:tab/>
      </w:r>
      <w:r w:rsidRPr="007747CE">
        <w:rPr>
          <w:bCs/>
          <w:i/>
          <w:color w:val="auto"/>
          <w:sz w:val="24"/>
          <w:szCs w:val="24"/>
        </w:rPr>
        <w:tab/>
      </w:r>
      <w:r w:rsidR="009B16FC">
        <w:rPr>
          <w:bCs/>
          <w:i/>
          <w:color w:val="auto"/>
          <w:sz w:val="24"/>
          <w:szCs w:val="24"/>
        </w:rPr>
        <w:tab/>
        <w:t xml:space="preserve"> </w:t>
      </w:r>
      <w:r w:rsidRPr="007747CE">
        <w:rPr>
          <w:b/>
          <w:bCs/>
          <w:color w:val="auto"/>
          <w:sz w:val="24"/>
          <w:szCs w:val="24"/>
        </w:rPr>
        <w:t xml:space="preserve">September 2017 </w:t>
      </w:r>
      <w:r>
        <w:rPr>
          <w:b/>
          <w:bCs/>
          <w:color w:val="auto"/>
          <w:sz w:val="24"/>
          <w:szCs w:val="24"/>
        </w:rPr>
        <w:t>–</w:t>
      </w:r>
      <w:r w:rsidRPr="007747CE">
        <w:rPr>
          <w:b/>
          <w:bCs/>
          <w:color w:val="auto"/>
          <w:sz w:val="24"/>
          <w:szCs w:val="24"/>
        </w:rPr>
        <w:t xml:space="preserve"> </w:t>
      </w:r>
      <w:r w:rsidR="00B12423">
        <w:rPr>
          <w:b/>
          <w:bCs/>
          <w:color w:val="auto"/>
          <w:sz w:val="24"/>
          <w:szCs w:val="24"/>
        </w:rPr>
        <w:t>November</w:t>
      </w:r>
      <w:r w:rsidR="009B16FC">
        <w:rPr>
          <w:b/>
          <w:bCs/>
          <w:color w:val="auto"/>
          <w:sz w:val="24"/>
          <w:szCs w:val="24"/>
        </w:rPr>
        <w:t xml:space="preserve"> 2018</w:t>
      </w:r>
      <w:r w:rsidR="009B16FC">
        <w:rPr>
          <w:bCs/>
          <w:sz w:val="24"/>
          <w:szCs w:val="24"/>
        </w:rPr>
        <w:tab/>
      </w:r>
    </w:p>
    <w:p w14:paraId="07C704AF" w14:textId="2A56B35E" w:rsidR="009B16FC" w:rsidRPr="006A7B3E" w:rsidRDefault="006A7B3E" w:rsidP="006A7B3E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6A7B3E">
        <w:rPr>
          <w:bCs/>
          <w:sz w:val="24"/>
          <w:szCs w:val="24"/>
        </w:rPr>
        <w:t>3.4</w:t>
      </w:r>
      <w:r w:rsidR="004C0735">
        <w:rPr>
          <w:bCs/>
          <w:sz w:val="24"/>
          <w:szCs w:val="24"/>
        </w:rPr>
        <w:t xml:space="preserve"> </w:t>
      </w:r>
      <w:r w:rsidRPr="006A7B3E">
        <w:rPr>
          <w:bCs/>
          <w:sz w:val="24"/>
          <w:szCs w:val="24"/>
        </w:rPr>
        <w:t>GPA</w:t>
      </w:r>
    </w:p>
    <w:p w14:paraId="0CD2F38F" w14:textId="77777777" w:rsidR="006A7B3E" w:rsidRDefault="006A7B3E" w:rsidP="00055477">
      <w:pPr>
        <w:rPr>
          <w:b/>
          <w:bCs/>
          <w:sz w:val="24"/>
          <w:szCs w:val="24"/>
        </w:rPr>
      </w:pPr>
    </w:p>
    <w:p w14:paraId="55146997" w14:textId="77777777" w:rsidR="00055477" w:rsidRDefault="00055477" w:rsidP="000554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San Francisco State University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San Francisco, CA</w:t>
      </w:r>
    </w:p>
    <w:p w14:paraId="0B23B547" w14:textId="77777777" w:rsidR="00055477" w:rsidRPr="00B93C71" w:rsidRDefault="00055477" w:rsidP="00055477">
      <w:p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B.A. in Political Science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bCs/>
          <w:sz w:val="24"/>
          <w:szCs w:val="24"/>
        </w:rPr>
        <w:t>January 2008</w:t>
      </w:r>
      <w:r>
        <w:rPr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January 2010</w:t>
      </w:r>
    </w:p>
    <w:p w14:paraId="68408F72" w14:textId="77777777" w:rsidR="00253233" w:rsidRDefault="00253233" w:rsidP="00253233">
      <w:pPr>
        <w:pBdr>
          <w:bottom w:val="single" w:sz="4" w:space="0" w:color="auto"/>
        </w:pBdr>
        <w:rPr>
          <w:b/>
          <w:bCs/>
          <w:sz w:val="24"/>
          <w:szCs w:val="24"/>
        </w:rPr>
      </w:pPr>
    </w:p>
    <w:p w14:paraId="5AD97959" w14:textId="44AED0FD" w:rsidR="00253233" w:rsidRPr="00253233" w:rsidRDefault="00253233" w:rsidP="00253233">
      <w:pPr>
        <w:pBdr>
          <w:bottom w:val="single" w:sz="4" w:space="0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Coursework and </w:t>
      </w:r>
      <w:r w:rsidR="00903BE8">
        <w:rPr>
          <w:b/>
          <w:bCs/>
          <w:sz w:val="24"/>
          <w:szCs w:val="24"/>
        </w:rPr>
        <w:t xml:space="preserve">Personal </w:t>
      </w:r>
      <w:r>
        <w:rPr>
          <w:b/>
          <w:bCs/>
          <w:sz w:val="24"/>
          <w:szCs w:val="24"/>
        </w:rPr>
        <w:t>Projects</w:t>
      </w:r>
    </w:p>
    <w:p w14:paraId="2B53C568" w14:textId="4FE7F791" w:rsidR="000A4227" w:rsidRDefault="000A4227" w:rsidP="002532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API query program: </w:t>
      </w:r>
      <w:r w:rsidRPr="000A4227">
        <w:rPr>
          <w:bCs/>
          <w:sz w:val="24"/>
          <w:szCs w:val="24"/>
        </w:rPr>
        <w:t>Wrote Java program to query,</w:t>
      </w:r>
      <w:r w:rsidR="00016BD3">
        <w:rPr>
          <w:bCs/>
          <w:sz w:val="24"/>
          <w:szCs w:val="24"/>
        </w:rPr>
        <w:t xml:space="preserve"> GET,</w:t>
      </w:r>
      <w:r w:rsidRPr="000A4227">
        <w:rPr>
          <w:bCs/>
          <w:sz w:val="24"/>
          <w:szCs w:val="24"/>
        </w:rPr>
        <w:t xml:space="preserve"> parse</w:t>
      </w:r>
      <w:r w:rsidR="008B4CBC">
        <w:rPr>
          <w:bCs/>
          <w:sz w:val="24"/>
          <w:szCs w:val="24"/>
        </w:rPr>
        <w:t xml:space="preserve">, </w:t>
      </w:r>
      <w:r w:rsidRPr="000A4227">
        <w:rPr>
          <w:bCs/>
          <w:sz w:val="24"/>
          <w:szCs w:val="24"/>
        </w:rPr>
        <w:t xml:space="preserve">and POST </w:t>
      </w:r>
      <w:r w:rsidR="00594AD9">
        <w:rPr>
          <w:bCs/>
          <w:sz w:val="24"/>
          <w:szCs w:val="24"/>
        </w:rPr>
        <w:t xml:space="preserve">JSON </w:t>
      </w:r>
      <w:r w:rsidRPr="000A4227">
        <w:rPr>
          <w:bCs/>
          <w:sz w:val="24"/>
          <w:szCs w:val="24"/>
        </w:rPr>
        <w:t>data</w:t>
      </w:r>
    </w:p>
    <w:p w14:paraId="6B00EAC4" w14:textId="27644D6A" w:rsidR="000A4227" w:rsidRPr="000A4227" w:rsidRDefault="000A4227" w:rsidP="000A4227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0A4227">
        <w:rPr>
          <w:bCs/>
          <w:sz w:val="24"/>
          <w:szCs w:val="24"/>
        </w:rPr>
        <w:t>Developed software program that would execute HTTP GET requests to multiple different API’s.</w:t>
      </w:r>
    </w:p>
    <w:p w14:paraId="6000EA72" w14:textId="2A47F483" w:rsidR="000A4227" w:rsidRPr="000A4227" w:rsidRDefault="000A4227" w:rsidP="000A4227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0A4227">
        <w:rPr>
          <w:bCs/>
          <w:sz w:val="24"/>
          <w:szCs w:val="24"/>
        </w:rPr>
        <w:t>Parsed and organized JSON Object</w:t>
      </w:r>
      <w:r>
        <w:rPr>
          <w:bCs/>
          <w:sz w:val="24"/>
          <w:szCs w:val="24"/>
        </w:rPr>
        <w:t>s into arrays of JSON</w:t>
      </w:r>
      <w:r w:rsidRPr="000A4227">
        <w:rPr>
          <w:bCs/>
          <w:sz w:val="24"/>
          <w:szCs w:val="24"/>
        </w:rPr>
        <w:t xml:space="preserve"> data</w:t>
      </w:r>
    </w:p>
    <w:p w14:paraId="21F877F4" w14:textId="56A94E7D" w:rsidR="000A4227" w:rsidRPr="000A4227" w:rsidRDefault="000A4227" w:rsidP="000A4227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0A4227">
        <w:rPr>
          <w:bCs/>
          <w:sz w:val="24"/>
          <w:szCs w:val="24"/>
        </w:rPr>
        <w:t>Used HTTP to POST new JSON data back to an API</w:t>
      </w:r>
    </w:p>
    <w:p w14:paraId="0E428A3D" w14:textId="77777777" w:rsidR="000A4227" w:rsidRDefault="000A4227" w:rsidP="00253233">
      <w:pPr>
        <w:rPr>
          <w:b/>
          <w:bCs/>
          <w:sz w:val="24"/>
          <w:szCs w:val="24"/>
        </w:rPr>
      </w:pPr>
    </w:p>
    <w:p w14:paraId="3762DCE1" w14:textId="231B5350" w:rsidR="00253233" w:rsidRDefault="00253233" w:rsidP="00253233">
      <w:pPr>
        <w:rPr>
          <w:bCs/>
          <w:sz w:val="24"/>
          <w:szCs w:val="24"/>
        </w:rPr>
      </w:pPr>
      <w:r w:rsidRPr="00271B0B">
        <w:rPr>
          <w:b/>
          <w:bCs/>
          <w:sz w:val="24"/>
          <w:szCs w:val="24"/>
        </w:rPr>
        <w:t>Graduate Thesis</w:t>
      </w:r>
      <w:r w:rsidRPr="007D1DB1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="0054473B">
        <w:rPr>
          <w:bCs/>
          <w:sz w:val="24"/>
          <w:szCs w:val="24"/>
        </w:rPr>
        <w:t>Visualization</w:t>
      </w:r>
      <w:r>
        <w:rPr>
          <w:bCs/>
          <w:sz w:val="24"/>
          <w:szCs w:val="24"/>
        </w:rPr>
        <w:t xml:space="preserve"> of Communicating Automata</w:t>
      </w:r>
    </w:p>
    <w:p w14:paraId="469C777F" w14:textId="5F49C39C" w:rsidR="00AC6CFB" w:rsidRDefault="00641BC0" w:rsidP="00AC6CFB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Developed software for my thesis which included extensive use of </w:t>
      </w:r>
      <w:r w:rsidR="00EA0E65">
        <w:rPr>
          <w:bCs/>
          <w:sz w:val="24"/>
          <w:szCs w:val="24"/>
        </w:rPr>
        <w:t>java</w:t>
      </w:r>
      <w:r>
        <w:rPr>
          <w:bCs/>
          <w:sz w:val="24"/>
          <w:szCs w:val="24"/>
        </w:rPr>
        <w:t xml:space="preserve"> Collections and Data Structures</w:t>
      </w:r>
    </w:p>
    <w:p w14:paraId="7378CEA6" w14:textId="74D51D2A" w:rsidR="00641BC0" w:rsidRDefault="00641BC0" w:rsidP="00AC6CFB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Focused on</w:t>
      </w:r>
      <w:r w:rsidR="00A1141A">
        <w:rPr>
          <w:bCs/>
          <w:sz w:val="24"/>
          <w:szCs w:val="24"/>
        </w:rPr>
        <w:t xml:space="preserve"> creating objects in memory that transferred data according to automata theory communication concepts</w:t>
      </w:r>
    </w:p>
    <w:p w14:paraId="7EF4B32B" w14:textId="5651A3FF" w:rsidR="00A1141A" w:rsidRPr="00EB0E96" w:rsidRDefault="00A1141A" w:rsidP="00EB0E96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Used JavaFX Graphical Toolkit for all graphically interactive features of the software</w:t>
      </w:r>
    </w:p>
    <w:p w14:paraId="1EFB0386" w14:textId="08B0B11D" w:rsidR="00253233" w:rsidRDefault="00253233" w:rsidP="00253233">
      <w:pPr>
        <w:rPr>
          <w:sz w:val="24"/>
          <w:szCs w:val="24"/>
        </w:rPr>
      </w:pPr>
    </w:p>
    <w:p w14:paraId="086EE6B9" w14:textId="728BB3C4" w:rsidR="00271B0B" w:rsidRDefault="00D52C3A" w:rsidP="00253233">
      <w:pPr>
        <w:rPr>
          <w:sz w:val="24"/>
          <w:szCs w:val="24"/>
        </w:rPr>
      </w:pPr>
      <w:r w:rsidRPr="00D52C3A">
        <w:rPr>
          <w:b/>
          <w:sz w:val="24"/>
          <w:szCs w:val="24"/>
        </w:rPr>
        <w:t>Haskell IDE Refactor</w:t>
      </w:r>
      <w:r w:rsidR="00253233">
        <w:rPr>
          <w:sz w:val="24"/>
          <w:szCs w:val="24"/>
        </w:rPr>
        <w:t xml:space="preserve">: Worked with a team of five to refactor a Haskell IDE written in Java. </w:t>
      </w:r>
    </w:p>
    <w:p w14:paraId="7F9BBBFB" w14:textId="36AC0160" w:rsidR="00271B0B" w:rsidRDefault="00253233" w:rsidP="00271B0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71B0B">
        <w:rPr>
          <w:sz w:val="24"/>
          <w:szCs w:val="24"/>
        </w:rPr>
        <w:t xml:space="preserve">Utilized </w:t>
      </w:r>
      <w:r w:rsidR="00271B0B" w:rsidRPr="00271B0B">
        <w:rPr>
          <w:sz w:val="24"/>
          <w:szCs w:val="24"/>
        </w:rPr>
        <w:t xml:space="preserve">Agile/Scrum </w:t>
      </w:r>
      <w:r w:rsidRPr="00271B0B">
        <w:rPr>
          <w:sz w:val="24"/>
          <w:szCs w:val="24"/>
        </w:rPr>
        <w:t>software engineering methodolog</w:t>
      </w:r>
      <w:r w:rsidR="00271B0B" w:rsidRPr="00271B0B">
        <w:rPr>
          <w:sz w:val="24"/>
          <w:szCs w:val="24"/>
        </w:rPr>
        <w:t>y to coordinate workflow</w:t>
      </w:r>
    </w:p>
    <w:p w14:paraId="7FBD858E" w14:textId="2919A22E" w:rsidR="00C67410" w:rsidRPr="00271B0B" w:rsidRDefault="00C67410" w:rsidP="00271B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Used strong understanding of Java fundamentals to build </w:t>
      </w:r>
      <w:r w:rsidR="00A1141A">
        <w:rPr>
          <w:sz w:val="24"/>
          <w:szCs w:val="24"/>
        </w:rPr>
        <w:t>and</w:t>
      </w:r>
      <w:r>
        <w:rPr>
          <w:sz w:val="24"/>
          <w:szCs w:val="24"/>
        </w:rPr>
        <w:t xml:space="preserve"> introduce new features</w:t>
      </w:r>
    </w:p>
    <w:p w14:paraId="7D87514A" w14:textId="7728D736" w:rsidR="00253233" w:rsidRPr="00271B0B" w:rsidRDefault="00271B0B" w:rsidP="00271B0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71B0B">
        <w:rPr>
          <w:sz w:val="24"/>
          <w:szCs w:val="24"/>
        </w:rPr>
        <w:t>Created diagrams</w:t>
      </w:r>
      <w:r w:rsidR="00A1141A">
        <w:rPr>
          <w:sz w:val="24"/>
          <w:szCs w:val="24"/>
        </w:rPr>
        <w:t xml:space="preserve"> for feature introduction</w:t>
      </w:r>
      <w:r w:rsidRPr="00271B0B">
        <w:rPr>
          <w:sz w:val="24"/>
          <w:szCs w:val="24"/>
        </w:rPr>
        <w:t xml:space="preserve"> using UML</w:t>
      </w:r>
    </w:p>
    <w:p w14:paraId="769E8A92" w14:textId="67324F9B" w:rsidR="00271B0B" w:rsidRDefault="00271B0B" w:rsidP="00271B0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71B0B">
        <w:rPr>
          <w:sz w:val="24"/>
          <w:szCs w:val="24"/>
        </w:rPr>
        <w:t>Unit tested newly created features</w:t>
      </w:r>
    </w:p>
    <w:p w14:paraId="3BE44B77" w14:textId="647A9F53" w:rsidR="00271B0B" w:rsidRDefault="00271B0B" w:rsidP="00271B0B">
      <w:pPr>
        <w:rPr>
          <w:sz w:val="24"/>
          <w:szCs w:val="24"/>
        </w:rPr>
      </w:pPr>
    </w:p>
    <w:p w14:paraId="7D305043" w14:textId="5B3A752C" w:rsidR="00717D8D" w:rsidRDefault="00D52C3A" w:rsidP="00717D8D">
      <w:pPr>
        <w:rPr>
          <w:sz w:val="24"/>
          <w:szCs w:val="24"/>
        </w:rPr>
      </w:pPr>
      <w:r>
        <w:rPr>
          <w:b/>
          <w:sz w:val="24"/>
          <w:szCs w:val="24"/>
        </w:rPr>
        <w:t>Box office ticketing website</w:t>
      </w:r>
      <w:r w:rsidR="00717D8D">
        <w:rPr>
          <w:b/>
          <w:sz w:val="24"/>
          <w:szCs w:val="24"/>
        </w:rPr>
        <w:t xml:space="preserve">: </w:t>
      </w:r>
      <w:r w:rsidR="00717D8D">
        <w:rPr>
          <w:sz w:val="24"/>
          <w:szCs w:val="24"/>
        </w:rPr>
        <w:t>Created a ticketing website using</w:t>
      </w:r>
      <w:r w:rsidR="00C92D82">
        <w:rPr>
          <w:sz w:val="24"/>
          <w:szCs w:val="24"/>
        </w:rPr>
        <w:t xml:space="preserve"> HTML, CSS, JavaScript,</w:t>
      </w:r>
      <w:r w:rsidR="00717D8D">
        <w:rPr>
          <w:sz w:val="24"/>
          <w:szCs w:val="24"/>
        </w:rPr>
        <w:t xml:space="preserve"> PHP and </w:t>
      </w:r>
      <w:r>
        <w:rPr>
          <w:sz w:val="24"/>
          <w:szCs w:val="24"/>
        </w:rPr>
        <w:t xml:space="preserve">a </w:t>
      </w:r>
      <w:r w:rsidR="00717D8D">
        <w:rPr>
          <w:sz w:val="24"/>
          <w:szCs w:val="24"/>
        </w:rPr>
        <w:t>SQL</w:t>
      </w:r>
      <w:r>
        <w:rPr>
          <w:sz w:val="24"/>
          <w:szCs w:val="24"/>
        </w:rPr>
        <w:t xml:space="preserve"> DB</w:t>
      </w:r>
      <w:r w:rsidR="00717D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running on an Apache web server </w:t>
      </w:r>
      <w:r w:rsidR="00C92D82">
        <w:rPr>
          <w:sz w:val="24"/>
          <w:szCs w:val="24"/>
        </w:rPr>
        <w:t>for persistent storage of changes within the site.</w:t>
      </w:r>
    </w:p>
    <w:p w14:paraId="418426E8" w14:textId="5648315E" w:rsidR="00717D8D" w:rsidRDefault="00717D8D" w:rsidP="00717D8D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Built initial 5-page website using HTML and CSS</w:t>
      </w:r>
      <w:r w:rsidR="00C92D82">
        <w:rPr>
          <w:sz w:val="24"/>
          <w:szCs w:val="24"/>
        </w:rPr>
        <w:t xml:space="preserve"> for structure and styling</w:t>
      </w:r>
    </w:p>
    <w:p w14:paraId="05D562D5" w14:textId="12EFA57D" w:rsidR="00717D8D" w:rsidRDefault="00717D8D" w:rsidP="00717D8D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Created JavaScript functionality for more interactive front-end experience</w:t>
      </w:r>
      <w:r w:rsidR="00C92D82">
        <w:rPr>
          <w:sz w:val="24"/>
          <w:szCs w:val="24"/>
        </w:rPr>
        <w:t xml:space="preserve"> including popups and visual text changes.</w:t>
      </w:r>
    </w:p>
    <w:p w14:paraId="663D42F8" w14:textId="77777777" w:rsidR="00717D8D" w:rsidRDefault="00717D8D" w:rsidP="00717D8D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Used PHP to facilitate information transfer between front-end and SQL server</w:t>
      </w:r>
    </w:p>
    <w:p w14:paraId="13008605" w14:textId="21414ACC" w:rsidR="00271B0B" w:rsidRDefault="00717D8D" w:rsidP="009F1C9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Built SQL tables to </w:t>
      </w:r>
      <w:r w:rsidR="00C92D82">
        <w:rPr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="00C92D82">
        <w:rPr>
          <w:sz w:val="24"/>
          <w:szCs w:val="24"/>
        </w:rPr>
        <w:t xml:space="preserve">webpage </w:t>
      </w:r>
      <w:r>
        <w:rPr>
          <w:sz w:val="24"/>
          <w:szCs w:val="24"/>
        </w:rPr>
        <w:t>table information</w:t>
      </w:r>
      <w:r w:rsidR="00C92D82">
        <w:rPr>
          <w:sz w:val="24"/>
          <w:szCs w:val="24"/>
        </w:rPr>
        <w:t xml:space="preserve"> in SQL server</w:t>
      </w:r>
      <w:r>
        <w:rPr>
          <w:sz w:val="24"/>
          <w:szCs w:val="24"/>
        </w:rPr>
        <w:t>, editable from the front</w:t>
      </w:r>
      <w:r w:rsidR="00C92D82">
        <w:rPr>
          <w:sz w:val="24"/>
          <w:szCs w:val="24"/>
        </w:rPr>
        <w:t>-</w:t>
      </w:r>
      <w:r>
        <w:rPr>
          <w:sz w:val="24"/>
          <w:szCs w:val="24"/>
        </w:rPr>
        <w:t>end</w:t>
      </w:r>
      <w:r w:rsidR="00C92D82">
        <w:rPr>
          <w:sz w:val="24"/>
          <w:szCs w:val="24"/>
        </w:rPr>
        <w:t>.</w:t>
      </w:r>
    </w:p>
    <w:p w14:paraId="60DF367F" w14:textId="37D724B5" w:rsidR="00D7669B" w:rsidRDefault="00D7669B" w:rsidP="00D7669B">
      <w:pPr>
        <w:rPr>
          <w:sz w:val="24"/>
          <w:szCs w:val="24"/>
        </w:rPr>
      </w:pPr>
    </w:p>
    <w:p w14:paraId="53A80247" w14:textId="77777777" w:rsidR="00D7669B" w:rsidRPr="00D7669B" w:rsidRDefault="00D7669B" w:rsidP="00D7669B">
      <w:pPr>
        <w:rPr>
          <w:sz w:val="24"/>
          <w:szCs w:val="24"/>
        </w:rPr>
      </w:pPr>
    </w:p>
    <w:p w14:paraId="5528C645" w14:textId="77777777" w:rsidR="000203F4" w:rsidRDefault="000203F4" w:rsidP="000203F4">
      <w:pPr>
        <w:pBdr>
          <w:bottom w:val="single" w:sz="4" w:space="0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Skills</w:t>
      </w:r>
    </w:p>
    <w:p w14:paraId="184B2F3E" w14:textId="5DFEDC88" w:rsidR="000203F4" w:rsidRDefault="000203F4" w:rsidP="000203F4">
      <w:pPr>
        <w:rPr>
          <w:sz w:val="24"/>
          <w:szCs w:val="24"/>
        </w:rPr>
      </w:pPr>
      <w:r>
        <w:rPr>
          <w:sz w:val="24"/>
          <w:szCs w:val="24"/>
        </w:rPr>
        <w:tab/>
        <w:t>Languages: Java, JavaScript, PHP,</w:t>
      </w:r>
      <w:r w:rsidR="004C0479" w:rsidRPr="004C0479">
        <w:rPr>
          <w:sz w:val="24"/>
          <w:szCs w:val="24"/>
        </w:rPr>
        <w:t xml:space="preserve"> </w:t>
      </w:r>
      <w:r w:rsidR="004C0479">
        <w:rPr>
          <w:sz w:val="24"/>
          <w:szCs w:val="24"/>
        </w:rPr>
        <w:t>Prolog,</w:t>
      </w:r>
      <w:r>
        <w:rPr>
          <w:sz w:val="24"/>
          <w:szCs w:val="24"/>
        </w:rPr>
        <w:t xml:space="preserve"> HTML</w:t>
      </w:r>
      <w:r w:rsidR="004C0479">
        <w:rPr>
          <w:sz w:val="24"/>
          <w:szCs w:val="24"/>
        </w:rPr>
        <w:t>, Ruby</w:t>
      </w:r>
    </w:p>
    <w:p w14:paraId="17601FC3" w14:textId="5F88BC3D" w:rsidR="000203F4" w:rsidRDefault="000203F4" w:rsidP="004C0479">
      <w:pPr>
        <w:ind w:left="720"/>
        <w:rPr>
          <w:sz w:val="24"/>
          <w:szCs w:val="24"/>
        </w:rPr>
      </w:pPr>
      <w:r>
        <w:rPr>
          <w:sz w:val="24"/>
          <w:szCs w:val="24"/>
        </w:rPr>
        <w:t>Tools</w:t>
      </w:r>
      <w:r w:rsidR="004C0479">
        <w:rPr>
          <w:sz w:val="24"/>
          <w:szCs w:val="24"/>
        </w:rPr>
        <w:t xml:space="preserve"> and Frameworks</w:t>
      </w:r>
      <w:r>
        <w:rPr>
          <w:sz w:val="24"/>
          <w:szCs w:val="24"/>
        </w:rPr>
        <w:t xml:space="preserve">: </w:t>
      </w:r>
      <w:r w:rsidR="00555812">
        <w:rPr>
          <w:sz w:val="24"/>
          <w:szCs w:val="24"/>
        </w:rPr>
        <w:t xml:space="preserve">Android Studio, Node.js, Express, </w:t>
      </w:r>
      <w:r>
        <w:rPr>
          <w:sz w:val="24"/>
          <w:szCs w:val="24"/>
        </w:rPr>
        <w:t>Git</w:t>
      </w:r>
      <w:r w:rsidR="00AD2CCF">
        <w:rPr>
          <w:sz w:val="24"/>
          <w:szCs w:val="24"/>
        </w:rPr>
        <w:t>Hub</w:t>
      </w:r>
      <w:r>
        <w:rPr>
          <w:sz w:val="24"/>
          <w:szCs w:val="24"/>
        </w:rPr>
        <w:t>, Linux, Eclipse IDE</w:t>
      </w:r>
    </w:p>
    <w:p w14:paraId="75EB0B98" w14:textId="377787A2" w:rsidR="000203F4" w:rsidRPr="00586025" w:rsidRDefault="000203F4" w:rsidP="00586025">
      <w:pPr>
        <w:rPr>
          <w:sz w:val="24"/>
          <w:szCs w:val="24"/>
        </w:rPr>
      </w:pPr>
      <w:r>
        <w:rPr>
          <w:sz w:val="24"/>
          <w:szCs w:val="24"/>
        </w:rPr>
        <w:tab/>
        <w:t>Databases: SQL</w:t>
      </w:r>
    </w:p>
    <w:p w14:paraId="56483E75" w14:textId="6791B41E" w:rsidR="00EA0E65" w:rsidRPr="00271B0B" w:rsidRDefault="00EA0E65" w:rsidP="00EB45DD">
      <w:pPr>
        <w:pBdr>
          <w:bottom w:val="single" w:sz="4" w:space="0" w:color="auto"/>
        </w:pBdr>
        <w:rPr>
          <w:bCs/>
          <w:sz w:val="24"/>
          <w:szCs w:val="24"/>
        </w:rPr>
      </w:pPr>
    </w:p>
    <w:p w14:paraId="5F487FE6" w14:textId="77777777" w:rsidR="000A1CE0" w:rsidRDefault="000A1CE0" w:rsidP="00EB45DD">
      <w:pPr>
        <w:pBdr>
          <w:bottom w:val="single" w:sz="4" w:space="0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 w14:paraId="7B5F845A" w14:textId="77777777" w:rsidR="00984ADE" w:rsidRPr="00396483" w:rsidRDefault="00984ADE" w:rsidP="00252BD8">
      <w:pPr>
        <w:pStyle w:val="Heading5"/>
        <w:spacing w:before="0" w:after="0" w:line="240" w:lineRule="atLeast"/>
        <w:textAlignment w:val="baseline"/>
        <w:rPr>
          <w:bCs w:val="0"/>
          <w:i w:val="0"/>
          <w:color w:val="auto"/>
          <w:sz w:val="24"/>
          <w:szCs w:val="24"/>
        </w:rPr>
      </w:pPr>
      <w:bookmarkStart w:id="1" w:name="company"/>
      <w:r>
        <w:rPr>
          <w:bCs w:val="0"/>
          <w:i w:val="0"/>
          <w:color w:val="auto"/>
          <w:sz w:val="24"/>
          <w:szCs w:val="24"/>
        </w:rPr>
        <w:t>Nossaman LLP</w:t>
      </w:r>
      <w:r>
        <w:rPr>
          <w:bCs w:val="0"/>
          <w:i w:val="0"/>
          <w:color w:val="auto"/>
          <w:sz w:val="24"/>
          <w:szCs w:val="24"/>
        </w:rPr>
        <w:tab/>
      </w:r>
      <w:r>
        <w:rPr>
          <w:bCs w:val="0"/>
          <w:i w:val="0"/>
          <w:color w:val="auto"/>
          <w:sz w:val="24"/>
          <w:szCs w:val="24"/>
        </w:rPr>
        <w:tab/>
      </w:r>
      <w:r>
        <w:rPr>
          <w:bCs w:val="0"/>
          <w:i w:val="0"/>
          <w:color w:val="auto"/>
          <w:sz w:val="24"/>
          <w:szCs w:val="24"/>
        </w:rPr>
        <w:tab/>
      </w:r>
      <w:r>
        <w:rPr>
          <w:bCs w:val="0"/>
          <w:i w:val="0"/>
          <w:color w:val="auto"/>
          <w:sz w:val="24"/>
          <w:szCs w:val="24"/>
        </w:rPr>
        <w:tab/>
      </w:r>
      <w:r>
        <w:rPr>
          <w:bCs w:val="0"/>
          <w:i w:val="0"/>
          <w:color w:val="auto"/>
          <w:sz w:val="24"/>
          <w:szCs w:val="24"/>
        </w:rPr>
        <w:tab/>
      </w:r>
      <w:r>
        <w:rPr>
          <w:bCs w:val="0"/>
          <w:i w:val="0"/>
          <w:color w:val="auto"/>
          <w:sz w:val="24"/>
          <w:szCs w:val="24"/>
        </w:rPr>
        <w:tab/>
      </w:r>
      <w:r>
        <w:rPr>
          <w:bCs w:val="0"/>
          <w:i w:val="0"/>
          <w:color w:val="auto"/>
          <w:sz w:val="24"/>
          <w:szCs w:val="24"/>
        </w:rPr>
        <w:tab/>
      </w:r>
      <w:r>
        <w:rPr>
          <w:bCs w:val="0"/>
          <w:i w:val="0"/>
          <w:color w:val="auto"/>
          <w:sz w:val="24"/>
          <w:szCs w:val="24"/>
        </w:rPr>
        <w:tab/>
        <w:t xml:space="preserve">    </w:t>
      </w:r>
      <w:r w:rsidRPr="00396483">
        <w:rPr>
          <w:bCs w:val="0"/>
          <w:i w:val="0"/>
          <w:color w:val="auto"/>
          <w:sz w:val="24"/>
          <w:szCs w:val="24"/>
        </w:rPr>
        <w:t>San Francisco, CA</w:t>
      </w:r>
    </w:p>
    <w:p w14:paraId="3DA69BF6" w14:textId="3523EBA5" w:rsidR="006F0BC2" w:rsidRPr="00396483" w:rsidRDefault="00984ADE" w:rsidP="00984ADE">
      <w:pPr>
        <w:rPr>
          <w:sz w:val="24"/>
          <w:szCs w:val="24"/>
        </w:rPr>
      </w:pPr>
      <w:r w:rsidRPr="00396483">
        <w:rPr>
          <w:i/>
          <w:sz w:val="24"/>
          <w:szCs w:val="24"/>
        </w:rPr>
        <w:t>Technical Support Analyst</w:t>
      </w:r>
      <w:r w:rsidR="006F0BC2">
        <w:rPr>
          <w:sz w:val="24"/>
          <w:szCs w:val="24"/>
        </w:rPr>
        <w:tab/>
      </w:r>
      <w:r w:rsidR="006F0BC2">
        <w:rPr>
          <w:sz w:val="24"/>
          <w:szCs w:val="24"/>
        </w:rPr>
        <w:tab/>
      </w:r>
      <w:r w:rsidR="006F0BC2">
        <w:rPr>
          <w:sz w:val="24"/>
          <w:szCs w:val="24"/>
        </w:rPr>
        <w:tab/>
      </w:r>
      <w:r w:rsidR="006F0BC2">
        <w:rPr>
          <w:sz w:val="24"/>
          <w:szCs w:val="24"/>
        </w:rPr>
        <w:tab/>
      </w:r>
      <w:r w:rsidR="006F0BC2">
        <w:rPr>
          <w:sz w:val="24"/>
          <w:szCs w:val="24"/>
        </w:rPr>
        <w:tab/>
      </w:r>
      <w:r w:rsidR="006F0BC2">
        <w:rPr>
          <w:sz w:val="24"/>
          <w:szCs w:val="24"/>
        </w:rPr>
        <w:tab/>
        <w:t xml:space="preserve"> </w:t>
      </w:r>
      <w:r w:rsidRPr="00396483">
        <w:rPr>
          <w:b/>
          <w:sz w:val="24"/>
          <w:szCs w:val="24"/>
        </w:rPr>
        <w:t>Aug</w:t>
      </w:r>
      <w:r w:rsidR="006F0BC2">
        <w:rPr>
          <w:b/>
          <w:sz w:val="24"/>
          <w:szCs w:val="24"/>
        </w:rPr>
        <w:t>ust</w:t>
      </w:r>
      <w:r w:rsidRPr="00396483">
        <w:rPr>
          <w:b/>
          <w:sz w:val="24"/>
          <w:szCs w:val="24"/>
        </w:rPr>
        <w:t xml:space="preserve"> 2015 </w:t>
      </w:r>
      <w:r w:rsidR="00EB45DD">
        <w:rPr>
          <w:b/>
          <w:sz w:val="24"/>
          <w:szCs w:val="24"/>
        </w:rPr>
        <w:t>–</w:t>
      </w:r>
      <w:r w:rsidRPr="00396483">
        <w:rPr>
          <w:b/>
          <w:sz w:val="24"/>
          <w:szCs w:val="24"/>
        </w:rPr>
        <w:t xml:space="preserve"> </w:t>
      </w:r>
      <w:r w:rsidR="00EB45DD">
        <w:rPr>
          <w:b/>
          <w:sz w:val="24"/>
          <w:szCs w:val="24"/>
        </w:rPr>
        <w:t>August 2017</w:t>
      </w:r>
      <w:r w:rsidRPr="00396483">
        <w:rPr>
          <w:sz w:val="24"/>
          <w:szCs w:val="24"/>
        </w:rPr>
        <w:tab/>
      </w:r>
    </w:p>
    <w:p w14:paraId="3BBA04A2" w14:textId="77777777" w:rsidR="00984ADE" w:rsidRPr="00984ADE" w:rsidRDefault="00984ADE" w:rsidP="00984ADE">
      <w:pPr>
        <w:pStyle w:val="ListParagraph"/>
        <w:numPr>
          <w:ilvl w:val="0"/>
          <w:numId w:val="26"/>
        </w:numPr>
        <w:ind w:left="720"/>
        <w:rPr>
          <w:color w:val="auto"/>
        </w:rPr>
      </w:pPr>
      <w:r w:rsidRPr="00984ADE">
        <w:rPr>
          <w:color w:val="auto"/>
          <w:sz w:val="24"/>
          <w:szCs w:val="24"/>
          <w:shd w:val="clear" w:color="auto" w:fill="FFFFFF"/>
        </w:rPr>
        <w:t>Experienced Tier 2 level IT support for office environment including software management, hardware support and networking</w:t>
      </w:r>
    </w:p>
    <w:p w14:paraId="6A5093A4" w14:textId="3427241E" w:rsidR="00984ADE" w:rsidRPr="00984ADE" w:rsidRDefault="00984ADE" w:rsidP="00984ADE">
      <w:pPr>
        <w:pStyle w:val="ListParagraph"/>
        <w:numPr>
          <w:ilvl w:val="0"/>
          <w:numId w:val="26"/>
        </w:numPr>
        <w:ind w:left="720"/>
        <w:rPr>
          <w:color w:val="auto"/>
        </w:rPr>
      </w:pPr>
      <w:r w:rsidRPr="00984ADE">
        <w:rPr>
          <w:color w:val="auto"/>
          <w:sz w:val="24"/>
          <w:szCs w:val="24"/>
          <w:shd w:val="clear" w:color="auto" w:fill="FFFFFF"/>
        </w:rPr>
        <w:t xml:space="preserve">Managed inventory and </w:t>
      </w:r>
      <w:r w:rsidR="000927DC">
        <w:rPr>
          <w:color w:val="auto"/>
          <w:sz w:val="24"/>
          <w:szCs w:val="24"/>
          <w:shd w:val="clear" w:color="auto" w:fill="FFFFFF"/>
        </w:rPr>
        <w:t>systematized</w:t>
      </w:r>
      <w:r w:rsidRPr="00984ADE">
        <w:rPr>
          <w:color w:val="auto"/>
          <w:sz w:val="24"/>
          <w:szCs w:val="24"/>
          <w:shd w:val="clear" w:color="auto" w:fill="FFFFFF"/>
        </w:rPr>
        <w:t xml:space="preserve"> IT policy and upgrades for </w:t>
      </w:r>
      <w:r w:rsidR="00CE5EC2">
        <w:rPr>
          <w:color w:val="auto"/>
          <w:sz w:val="24"/>
          <w:szCs w:val="24"/>
          <w:shd w:val="clear" w:color="auto" w:fill="FFFFFF"/>
        </w:rPr>
        <w:t xml:space="preserve">50 user </w:t>
      </w:r>
      <w:r w:rsidRPr="00984ADE">
        <w:rPr>
          <w:color w:val="auto"/>
          <w:sz w:val="24"/>
          <w:szCs w:val="24"/>
          <w:shd w:val="clear" w:color="auto" w:fill="FFFFFF"/>
        </w:rPr>
        <w:t>San Francisco office</w:t>
      </w:r>
    </w:p>
    <w:p w14:paraId="0E9752E4" w14:textId="77777777" w:rsidR="002C25A4" w:rsidRPr="002C25A4" w:rsidRDefault="00984ADE" w:rsidP="002C25A4">
      <w:pPr>
        <w:pStyle w:val="ListParagraph"/>
        <w:numPr>
          <w:ilvl w:val="0"/>
          <w:numId w:val="26"/>
        </w:numPr>
        <w:ind w:left="720"/>
        <w:rPr>
          <w:color w:val="auto"/>
        </w:rPr>
      </w:pPr>
      <w:r w:rsidRPr="00984ADE">
        <w:rPr>
          <w:color w:val="auto"/>
          <w:sz w:val="24"/>
          <w:szCs w:val="24"/>
          <w:shd w:val="clear" w:color="auto" w:fill="FFFFFF"/>
        </w:rPr>
        <w:t>Broad range of responsibilities including hardware, software, network, A/V and mobile device support</w:t>
      </w:r>
    </w:p>
    <w:p w14:paraId="3AE512C6" w14:textId="010E10AC" w:rsidR="002C25A4" w:rsidRPr="002C25A4" w:rsidRDefault="002C25A4" w:rsidP="002C25A4">
      <w:pPr>
        <w:pStyle w:val="ListParagraph"/>
        <w:numPr>
          <w:ilvl w:val="0"/>
          <w:numId w:val="26"/>
        </w:numPr>
        <w:ind w:left="720"/>
        <w:rPr>
          <w:color w:val="auto"/>
        </w:rPr>
      </w:pPr>
      <w:r w:rsidRPr="002C25A4">
        <w:rPr>
          <w:sz w:val="24"/>
          <w:szCs w:val="24"/>
        </w:rPr>
        <w:t>Backend system administration experience managing group level access using Active Directory and SCCM</w:t>
      </w:r>
    </w:p>
    <w:p w14:paraId="210BEC3A" w14:textId="32C800EB" w:rsidR="002C25A4" w:rsidRPr="002C25A4" w:rsidRDefault="002C25A4" w:rsidP="002C25A4">
      <w:pPr>
        <w:pStyle w:val="ListParagraph"/>
        <w:numPr>
          <w:ilvl w:val="0"/>
          <w:numId w:val="26"/>
        </w:numPr>
        <w:ind w:left="720"/>
        <w:rPr>
          <w:color w:val="auto"/>
        </w:rPr>
      </w:pPr>
      <w:r w:rsidRPr="002C25A4">
        <w:rPr>
          <w:sz w:val="24"/>
          <w:szCs w:val="24"/>
        </w:rPr>
        <w:t>Managed ticket load through Track-IT and IQ track ticketing systems</w:t>
      </w:r>
    </w:p>
    <w:p w14:paraId="2A152E61" w14:textId="77777777" w:rsidR="00984ADE" w:rsidRPr="00984ADE" w:rsidRDefault="00984ADE" w:rsidP="00984ADE">
      <w:pPr>
        <w:pStyle w:val="ListParagraph"/>
        <w:numPr>
          <w:ilvl w:val="0"/>
          <w:numId w:val="26"/>
        </w:numPr>
        <w:ind w:left="720"/>
        <w:rPr>
          <w:color w:val="auto"/>
        </w:rPr>
      </w:pPr>
      <w:r w:rsidRPr="00984ADE">
        <w:rPr>
          <w:color w:val="auto"/>
          <w:sz w:val="24"/>
          <w:szCs w:val="24"/>
          <w:shd w:val="clear" w:color="auto" w:fill="FFFFFF"/>
        </w:rPr>
        <w:t>Hands on experience with Citrix and VPN for remote access</w:t>
      </w:r>
    </w:p>
    <w:p w14:paraId="09A10839" w14:textId="77777777" w:rsidR="00984ADE" w:rsidRPr="00984ADE" w:rsidRDefault="00984ADE" w:rsidP="00984ADE">
      <w:pPr>
        <w:pStyle w:val="ListParagraph"/>
        <w:numPr>
          <w:ilvl w:val="0"/>
          <w:numId w:val="26"/>
        </w:numPr>
        <w:ind w:left="720"/>
        <w:rPr>
          <w:color w:val="auto"/>
        </w:rPr>
      </w:pPr>
      <w:r w:rsidRPr="00984ADE">
        <w:rPr>
          <w:color w:val="auto"/>
          <w:sz w:val="24"/>
          <w:szCs w:val="24"/>
          <w:shd w:val="clear" w:color="auto" w:fill="FFFFFF"/>
        </w:rPr>
        <w:t>Excellent end user communication skills, both written and verbal</w:t>
      </w:r>
    </w:p>
    <w:p w14:paraId="02B2B7E3" w14:textId="0E8F5BCA" w:rsidR="00253233" w:rsidRPr="001631C6" w:rsidRDefault="00984ADE" w:rsidP="001631C6">
      <w:pPr>
        <w:pStyle w:val="ListParagraph"/>
        <w:numPr>
          <w:ilvl w:val="0"/>
          <w:numId w:val="26"/>
        </w:numPr>
        <w:ind w:left="720"/>
        <w:rPr>
          <w:color w:val="auto"/>
        </w:rPr>
      </w:pPr>
      <w:r w:rsidRPr="00984ADE">
        <w:rPr>
          <w:color w:val="auto"/>
          <w:sz w:val="24"/>
          <w:szCs w:val="24"/>
          <w:shd w:val="clear" w:color="auto" w:fill="FFFFFF"/>
        </w:rPr>
        <w:t>Experience with a wide variety of software suites and programs, and outside vendor support</w:t>
      </w:r>
    </w:p>
    <w:p w14:paraId="04DC80EA" w14:textId="77777777" w:rsidR="00253233" w:rsidRPr="00984ADE" w:rsidRDefault="00253233" w:rsidP="00984ADE">
      <w:pPr>
        <w:pStyle w:val="ListParagraph"/>
        <w:rPr>
          <w:color w:val="auto"/>
        </w:rPr>
      </w:pPr>
    </w:p>
    <w:p w14:paraId="1753DB60" w14:textId="77777777" w:rsidR="00252BD8" w:rsidRPr="00252BD8" w:rsidRDefault="00642C25" w:rsidP="00252BD8">
      <w:pPr>
        <w:pStyle w:val="Heading5"/>
        <w:spacing w:before="0" w:after="0" w:line="240" w:lineRule="atLeast"/>
        <w:textAlignment w:val="baseline"/>
        <w:rPr>
          <w:bCs w:val="0"/>
          <w:i w:val="0"/>
          <w:color w:val="auto"/>
          <w:sz w:val="24"/>
          <w:szCs w:val="24"/>
        </w:rPr>
      </w:pPr>
      <w:hyperlink r:id="rId7" w:tooltip="Find others who have worked at this company" w:history="1">
        <w:r w:rsidR="00252BD8" w:rsidRPr="00252BD8">
          <w:rPr>
            <w:rStyle w:val="Hyperlink"/>
            <w:bCs w:val="0"/>
            <w:i w:val="0"/>
            <w:color w:val="auto"/>
            <w:sz w:val="24"/>
            <w:szCs w:val="24"/>
            <w:u w:val="none"/>
            <w:bdr w:val="none" w:sz="0" w:space="0" w:color="auto" w:frame="1"/>
          </w:rPr>
          <w:t>Hanson Bridgett LLP</w:t>
        </w:r>
      </w:hyperlink>
      <w:bookmarkEnd w:id="1"/>
      <w:r w:rsidR="00252BD8">
        <w:rPr>
          <w:bCs w:val="0"/>
          <w:i w:val="0"/>
          <w:color w:val="auto"/>
          <w:sz w:val="24"/>
          <w:szCs w:val="24"/>
        </w:rPr>
        <w:tab/>
      </w:r>
      <w:r w:rsidR="00252BD8">
        <w:rPr>
          <w:bCs w:val="0"/>
          <w:i w:val="0"/>
          <w:color w:val="auto"/>
          <w:sz w:val="24"/>
          <w:szCs w:val="24"/>
        </w:rPr>
        <w:tab/>
      </w:r>
      <w:r w:rsidR="00252BD8">
        <w:rPr>
          <w:bCs w:val="0"/>
          <w:i w:val="0"/>
          <w:color w:val="auto"/>
          <w:sz w:val="24"/>
          <w:szCs w:val="24"/>
        </w:rPr>
        <w:tab/>
      </w:r>
      <w:r w:rsidR="00252BD8">
        <w:rPr>
          <w:bCs w:val="0"/>
          <w:i w:val="0"/>
          <w:color w:val="auto"/>
          <w:sz w:val="24"/>
          <w:szCs w:val="24"/>
        </w:rPr>
        <w:tab/>
      </w:r>
      <w:r w:rsidR="00252BD8">
        <w:rPr>
          <w:bCs w:val="0"/>
          <w:i w:val="0"/>
          <w:color w:val="auto"/>
          <w:sz w:val="24"/>
          <w:szCs w:val="24"/>
        </w:rPr>
        <w:tab/>
      </w:r>
      <w:r w:rsidR="00252BD8">
        <w:rPr>
          <w:bCs w:val="0"/>
          <w:i w:val="0"/>
          <w:color w:val="auto"/>
          <w:sz w:val="24"/>
          <w:szCs w:val="24"/>
        </w:rPr>
        <w:tab/>
      </w:r>
      <w:r w:rsidR="00252BD8">
        <w:rPr>
          <w:bCs w:val="0"/>
          <w:i w:val="0"/>
          <w:color w:val="auto"/>
          <w:sz w:val="24"/>
          <w:szCs w:val="24"/>
        </w:rPr>
        <w:tab/>
        <w:t xml:space="preserve">  </w:t>
      </w:r>
      <w:r w:rsidR="00984ADE">
        <w:rPr>
          <w:bCs w:val="0"/>
          <w:i w:val="0"/>
          <w:color w:val="auto"/>
          <w:sz w:val="24"/>
          <w:szCs w:val="24"/>
        </w:rPr>
        <w:t xml:space="preserve"> </w:t>
      </w:r>
      <w:r w:rsidR="00252BD8">
        <w:rPr>
          <w:bCs w:val="0"/>
          <w:i w:val="0"/>
          <w:color w:val="auto"/>
          <w:sz w:val="24"/>
          <w:szCs w:val="24"/>
        </w:rPr>
        <w:t xml:space="preserve"> San Francisco, CA</w:t>
      </w:r>
    </w:p>
    <w:p w14:paraId="171458E2" w14:textId="1A4A538C" w:rsidR="006F0BC2" w:rsidRPr="00253233" w:rsidRDefault="00252BD8" w:rsidP="00253233">
      <w:pPr>
        <w:pStyle w:val="Heading4"/>
        <w:spacing w:before="0" w:after="0" w:line="270" w:lineRule="atLeast"/>
        <w:textAlignment w:val="center"/>
        <w:rPr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title"/>
      <w:r w:rsidRPr="00252BD8">
        <w:rPr>
          <w:b w:val="0"/>
          <w:i/>
          <w:color w:val="auto"/>
          <w:sz w:val="24"/>
          <w:szCs w:val="24"/>
          <w:bdr w:val="none" w:sz="0" w:space="0" w:color="auto" w:frame="1"/>
        </w:rPr>
        <w:t>Help Desk Specialist</w:t>
      </w:r>
      <w:bookmarkEnd w:id="2"/>
      <w:r w:rsidR="006F0BC2">
        <w:rPr>
          <w:b w:val="0"/>
          <w:i/>
          <w:color w:val="auto"/>
          <w:sz w:val="24"/>
          <w:szCs w:val="24"/>
          <w:bdr w:val="none" w:sz="0" w:space="0" w:color="auto" w:frame="1"/>
        </w:rPr>
        <w:tab/>
      </w:r>
      <w:r w:rsidR="006F0BC2">
        <w:rPr>
          <w:b w:val="0"/>
          <w:i/>
          <w:color w:val="auto"/>
          <w:sz w:val="24"/>
          <w:szCs w:val="24"/>
          <w:bdr w:val="none" w:sz="0" w:space="0" w:color="auto" w:frame="1"/>
        </w:rPr>
        <w:tab/>
      </w:r>
      <w:r w:rsidR="006F0BC2">
        <w:rPr>
          <w:b w:val="0"/>
          <w:i/>
          <w:color w:val="auto"/>
          <w:sz w:val="24"/>
          <w:szCs w:val="24"/>
          <w:bdr w:val="none" w:sz="0" w:space="0" w:color="auto" w:frame="1"/>
        </w:rPr>
        <w:tab/>
      </w:r>
      <w:r w:rsidR="006F0BC2">
        <w:rPr>
          <w:b w:val="0"/>
          <w:i/>
          <w:color w:val="auto"/>
          <w:sz w:val="24"/>
          <w:szCs w:val="24"/>
          <w:bdr w:val="none" w:sz="0" w:space="0" w:color="auto" w:frame="1"/>
        </w:rPr>
        <w:tab/>
      </w:r>
      <w:r w:rsidR="006F0BC2">
        <w:rPr>
          <w:b w:val="0"/>
          <w:i/>
          <w:color w:val="auto"/>
          <w:sz w:val="24"/>
          <w:szCs w:val="24"/>
          <w:bdr w:val="none" w:sz="0" w:space="0" w:color="auto" w:frame="1"/>
        </w:rPr>
        <w:tab/>
      </w:r>
      <w:r w:rsidR="006F0BC2">
        <w:rPr>
          <w:b w:val="0"/>
          <w:i/>
          <w:color w:val="auto"/>
          <w:sz w:val="24"/>
          <w:szCs w:val="24"/>
          <w:bdr w:val="none" w:sz="0" w:space="0" w:color="auto" w:frame="1"/>
        </w:rPr>
        <w:tab/>
      </w:r>
      <w:r w:rsidR="006F0BC2">
        <w:rPr>
          <w:b w:val="0"/>
          <w:i/>
          <w:color w:val="auto"/>
          <w:sz w:val="24"/>
          <w:szCs w:val="24"/>
          <w:bdr w:val="none" w:sz="0" w:space="0" w:color="auto" w:frame="1"/>
        </w:rPr>
        <w:tab/>
        <w:t xml:space="preserve">     </w:t>
      </w:r>
      <w:r w:rsidRPr="00252BD8">
        <w:rPr>
          <w:rStyle w:val="experience-date-locale"/>
          <w:color w:val="auto"/>
          <w:sz w:val="24"/>
          <w:szCs w:val="24"/>
          <w:bdr w:val="none" w:sz="0" w:space="0" w:color="auto" w:frame="1"/>
          <w:shd w:val="clear" w:color="auto" w:fill="FFFFFF"/>
        </w:rPr>
        <w:t>May 2013</w:t>
      </w:r>
      <w:r w:rsidRPr="00252BD8">
        <w:rPr>
          <w:rStyle w:val="apple-converted-space"/>
          <w:color w:val="auto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52BD8">
        <w:rPr>
          <w:rStyle w:val="experience-date-locale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– </w:t>
      </w:r>
      <w:r w:rsidR="00984ADE">
        <w:rPr>
          <w:rStyle w:val="experience-date-locale"/>
          <w:color w:val="auto"/>
          <w:sz w:val="24"/>
          <w:szCs w:val="24"/>
          <w:bdr w:val="none" w:sz="0" w:space="0" w:color="auto" w:frame="1"/>
          <w:shd w:val="clear" w:color="auto" w:fill="FFFFFF"/>
        </w:rPr>
        <w:t>Aug</w:t>
      </w:r>
      <w:r w:rsidR="006F0BC2">
        <w:rPr>
          <w:rStyle w:val="experience-date-locale"/>
          <w:color w:val="auto"/>
          <w:sz w:val="24"/>
          <w:szCs w:val="24"/>
          <w:bdr w:val="none" w:sz="0" w:space="0" w:color="auto" w:frame="1"/>
          <w:shd w:val="clear" w:color="auto" w:fill="FFFFFF"/>
        </w:rPr>
        <w:t>ust</w:t>
      </w:r>
      <w:r w:rsidR="00984ADE">
        <w:rPr>
          <w:rStyle w:val="experience-date-locale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 2015</w:t>
      </w:r>
    </w:p>
    <w:p w14:paraId="02A29C42" w14:textId="1DAD39C3" w:rsidR="00252BD8" w:rsidRDefault="003216FC" w:rsidP="00E04BA6">
      <w:pPr>
        <w:numPr>
          <w:ilvl w:val="0"/>
          <w:numId w:val="22"/>
        </w:numPr>
        <w:rPr>
          <w:sz w:val="24"/>
          <w:szCs w:val="24"/>
        </w:rPr>
      </w:pPr>
      <w:r w:rsidRPr="00E04BA6">
        <w:rPr>
          <w:sz w:val="24"/>
          <w:szCs w:val="24"/>
        </w:rPr>
        <w:t>Provided skilled</w:t>
      </w:r>
      <w:r w:rsidR="00252BD8" w:rsidRPr="00E04BA6">
        <w:rPr>
          <w:sz w:val="24"/>
          <w:szCs w:val="24"/>
        </w:rPr>
        <w:t xml:space="preserve"> Tier 1 and 2 level IT support for </w:t>
      </w:r>
      <w:r w:rsidR="00642C25">
        <w:rPr>
          <w:sz w:val="24"/>
          <w:szCs w:val="24"/>
        </w:rPr>
        <w:t xml:space="preserve">300 user </w:t>
      </w:r>
      <w:bookmarkStart w:id="3" w:name="_GoBack"/>
      <w:bookmarkEnd w:id="3"/>
      <w:r w:rsidR="00252BD8" w:rsidRPr="00E04BA6">
        <w:rPr>
          <w:sz w:val="24"/>
          <w:szCs w:val="24"/>
        </w:rPr>
        <w:t>office environment</w:t>
      </w:r>
      <w:r w:rsidRPr="00E04BA6">
        <w:rPr>
          <w:sz w:val="24"/>
          <w:szCs w:val="24"/>
        </w:rPr>
        <w:t xml:space="preserve"> including hardware, network and software troubleshooting</w:t>
      </w:r>
    </w:p>
    <w:p w14:paraId="33513C34" w14:textId="77777777" w:rsidR="00371ECD" w:rsidRDefault="00371ECD" w:rsidP="00E04BA6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Supported Windows 7,</w:t>
      </w:r>
      <w:r w:rsidR="00C87E3D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="00C87E3D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Mac OSX end users</w:t>
      </w:r>
    </w:p>
    <w:p w14:paraId="09DEB905" w14:textId="77777777" w:rsidR="00394889" w:rsidRPr="00394889" w:rsidRDefault="00394889" w:rsidP="00394889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Document Management System experience using Worksite/Filesite</w:t>
      </w:r>
    </w:p>
    <w:p w14:paraId="406C9D94" w14:textId="77777777" w:rsidR="00F15E8F" w:rsidRPr="00E04BA6" w:rsidRDefault="00F15E8F" w:rsidP="00E04BA6">
      <w:pPr>
        <w:numPr>
          <w:ilvl w:val="0"/>
          <w:numId w:val="22"/>
        </w:numPr>
        <w:rPr>
          <w:sz w:val="24"/>
          <w:szCs w:val="24"/>
        </w:rPr>
      </w:pPr>
      <w:r w:rsidRPr="00E04BA6">
        <w:rPr>
          <w:sz w:val="24"/>
          <w:szCs w:val="24"/>
        </w:rPr>
        <w:t>Hands on experience</w:t>
      </w:r>
      <w:r w:rsidR="000F22F6">
        <w:rPr>
          <w:sz w:val="24"/>
          <w:szCs w:val="24"/>
        </w:rPr>
        <w:t xml:space="preserve"> imaging and</w:t>
      </w:r>
      <w:r w:rsidRPr="00E04BA6">
        <w:rPr>
          <w:sz w:val="24"/>
          <w:szCs w:val="24"/>
        </w:rPr>
        <w:t xml:space="preserve"> implementing new hardware and software into office environment</w:t>
      </w:r>
    </w:p>
    <w:p w14:paraId="21E6096A" w14:textId="77777777" w:rsidR="00252BD8" w:rsidRPr="00E04BA6" w:rsidRDefault="00C91533" w:rsidP="00E04BA6">
      <w:pPr>
        <w:numPr>
          <w:ilvl w:val="0"/>
          <w:numId w:val="22"/>
        </w:numPr>
        <w:rPr>
          <w:sz w:val="24"/>
          <w:szCs w:val="24"/>
        </w:rPr>
      </w:pPr>
      <w:r w:rsidRPr="00E04BA6">
        <w:rPr>
          <w:sz w:val="24"/>
          <w:szCs w:val="24"/>
        </w:rPr>
        <w:t>Managed</w:t>
      </w:r>
      <w:r w:rsidR="00252BD8" w:rsidRPr="00E04BA6">
        <w:rPr>
          <w:sz w:val="24"/>
          <w:szCs w:val="24"/>
        </w:rPr>
        <w:t xml:space="preserve"> A</w:t>
      </w:r>
      <w:r w:rsidR="00417DDF" w:rsidRPr="00E04BA6">
        <w:rPr>
          <w:sz w:val="24"/>
          <w:szCs w:val="24"/>
        </w:rPr>
        <w:t>/</w:t>
      </w:r>
      <w:r w:rsidR="00252BD8" w:rsidRPr="00E04BA6">
        <w:rPr>
          <w:sz w:val="24"/>
          <w:szCs w:val="24"/>
        </w:rPr>
        <w:t>V equipment and systems firm</w:t>
      </w:r>
      <w:r w:rsidR="00417DDF" w:rsidRPr="00E04BA6">
        <w:rPr>
          <w:sz w:val="24"/>
          <w:szCs w:val="24"/>
        </w:rPr>
        <w:t xml:space="preserve"> </w:t>
      </w:r>
      <w:r w:rsidR="00252BD8" w:rsidRPr="00E04BA6">
        <w:rPr>
          <w:sz w:val="24"/>
          <w:szCs w:val="24"/>
        </w:rPr>
        <w:t>wide</w:t>
      </w:r>
      <w:r w:rsidR="00371ECD">
        <w:rPr>
          <w:sz w:val="24"/>
          <w:szCs w:val="24"/>
        </w:rPr>
        <w:t xml:space="preserve"> including Cisco and Tan</w:t>
      </w:r>
      <w:r w:rsidR="000F22F6">
        <w:rPr>
          <w:sz w:val="24"/>
          <w:szCs w:val="24"/>
        </w:rPr>
        <w:t>d</w:t>
      </w:r>
      <w:r w:rsidR="00371ECD">
        <w:rPr>
          <w:sz w:val="24"/>
          <w:szCs w:val="24"/>
        </w:rPr>
        <w:t>berg endpoints</w:t>
      </w:r>
    </w:p>
    <w:p w14:paraId="1103E866" w14:textId="77777777" w:rsidR="00252BD8" w:rsidRPr="00E04BA6" w:rsidRDefault="00252BD8" w:rsidP="00E04BA6">
      <w:pPr>
        <w:numPr>
          <w:ilvl w:val="0"/>
          <w:numId w:val="22"/>
        </w:numPr>
        <w:rPr>
          <w:sz w:val="24"/>
          <w:szCs w:val="24"/>
        </w:rPr>
      </w:pPr>
      <w:r w:rsidRPr="00E04BA6">
        <w:rPr>
          <w:sz w:val="24"/>
          <w:szCs w:val="24"/>
        </w:rPr>
        <w:t>Lead mobile support technician</w:t>
      </w:r>
      <w:r w:rsidR="00371ECD">
        <w:rPr>
          <w:sz w:val="24"/>
          <w:szCs w:val="24"/>
        </w:rPr>
        <w:t xml:space="preserve"> supporting Android and iOS devices</w:t>
      </w:r>
      <w:r w:rsidR="000F22F6">
        <w:rPr>
          <w:sz w:val="24"/>
          <w:szCs w:val="24"/>
        </w:rPr>
        <w:t xml:space="preserve">, administrating </w:t>
      </w:r>
      <w:r w:rsidR="00F75AA7">
        <w:rPr>
          <w:sz w:val="24"/>
          <w:szCs w:val="24"/>
        </w:rPr>
        <w:t>email th</w:t>
      </w:r>
      <w:r w:rsidR="00C87E3D">
        <w:rPr>
          <w:sz w:val="24"/>
          <w:szCs w:val="24"/>
        </w:rPr>
        <w:t>rough Good for Enterprise tools and security with RSA securID</w:t>
      </w:r>
    </w:p>
    <w:p w14:paraId="4A6576D1" w14:textId="77777777" w:rsidR="00DF2ED3" w:rsidRDefault="00DF2ED3" w:rsidP="00E04BA6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Provided end user one on one suppor</w:t>
      </w:r>
      <w:r w:rsidR="00A11908">
        <w:rPr>
          <w:sz w:val="24"/>
          <w:szCs w:val="24"/>
        </w:rPr>
        <w:t>t and training for firm systems</w:t>
      </w:r>
    </w:p>
    <w:p w14:paraId="692091BF" w14:textId="0233828E" w:rsidR="00605B18" w:rsidRPr="00DD2480" w:rsidRDefault="00DF2ED3" w:rsidP="00DD2480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Ran diagnostics and repaired malfunctioning equipment</w:t>
      </w:r>
    </w:p>
    <w:sectPr w:rsidR="00605B18" w:rsidRPr="00DD2480" w:rsidSect="002E4B74">
      <w:pgSz w:w="12240" w:h="15840"/>
      <w:pgMar w:top="1008" w:right="1440" w:bottom="1008" w:left="1440" w:header="706" w:footer="706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fci wne:fciName="ApplyHeading1" wne:swArg="0000"/>
    </wne:keymap>
    <wne:keymap wne:kcmPrimary="0632">
      <wne:acd wne:acdName="acd0"/>
    </wne:keymap>
    <wne:keymap wne:kcmPrimary="0633">
      <wne:acd wne:acdName="acd1"/>
    </wne:keymap>
    <wne:keymap wne:kcmPrimary="0634">
      <wne:acd wne:acdName="acd2"/>
    </wne:keymap>
    <wne:keymap wne:kcmPrimary="0635">
      <wne:acd wne:acdName="acd3"/>
    </wne:keymap>
    <wne:keymap wne:kcmPrimary="0636">
      <wne:acd wne:acdName="acd4"/>
    </wne:keymap>
    <wne:keymap wne:kcmPrimary="0637">
      <wne:acd wne:acdName="acd5"/>
    </wne:keymap>
    <wne:keymap wne:kcmPrimary="0638">
      <wne:acd wne:acdName="acd6"/>
    </wne:keymap>
    <wne:keymap wne:kcmPrimary="0639">
      <wne:acd wne:acdName="acd7"/>
    </wne:keymap>
    <wne:keymap wne:kcmPrimary="0651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  <wne:toolbarData r:id="rId1"/>
  </wne:toolbars>
  <wne:acds>
    <wne:acd wne:argValue="AQAAAAIA" wne:acdName="acd0" wne:fciIndexBasedOn="0065"/>
    <wne:acd wne:argValue="AQAAAAMA" wne:acdName="acd1" wne:fciIndexBasedOn="0065"/>
    <wne:acd wne:argValue="AQAAAAQA" wne:acdName="acd2" wne:fciIndexBasedOn="0065"/>
    <wne:acd wne:argValue="AQAAAAUA" wne:acdName="acd3" wne:fciIndexBasedOn="0065"/>
    <wne:acd wne:argValue="AQAAAAYA" wne:acdName="acd4" wne:fciIndexBasedOn="0065"/>
    <wne:acd wne:argValue="AQAAAAcA" wne:acdName="acd5" wne:fciIndexBasedOn="0065"/>
    <wne:acd wne:argValue="AQAAAAgA" wne:acdName="acd6" wne:fciIndexBasedOn="0065"/>
    <wne:acd wne:argValue="AQAAAAkA" wne:acdName="acd7" wne:fciIndexBasedOn="0065"/>
    <wne:acd wne:argValue="AQAAALQA" wne:acdName="acd8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4EC416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11CDE8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0323D5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1CDA2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4D6E61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A28B49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87CE02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93EBAB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66E0B9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D62004D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1BAEBC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FA6B394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25A6F6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206B3D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EB458A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6686DA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66C67B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D8A38C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53868E3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A2495F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AE01326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878D33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952FC5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80A2E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B66FBC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6A0BBC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D8EEF0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DC9027BE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AF8B5D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AB61C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9362BD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2E7C7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4E204E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802A34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034C38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470519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E978601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5B4BCB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ED4133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C44A2D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4AE65C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A0C404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070A5C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A30186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6F27F0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4EFA0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98E06D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9BE3C3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CC6DF3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DC2FA3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BF66E4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078917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1A0589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140180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00000007"/>
    <w:multiLevelType w:val="hybridMultilevel"/>
    <w:tmpl w:val="00000007"/>
    <w:lvl w:ilvl="0" w:tplc="BCE67E0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5F67F44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1584BC6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DCF1E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00316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CB02BE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A509D3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49E075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24A5C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7E7E318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BAE5364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76A783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C6AFC2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4369E5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F54772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17466B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5A6713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5A26E2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547C7D1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C1CCDB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F54A586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F2AA97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2D0898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388340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D05BEA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64B9E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8C24E6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D9CAAD0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11235D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3C82C3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02A568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7A285F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E66E394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9CAB0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4D4AC4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C968F6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1C5C7B4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FDA5CA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F8086E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77A1C3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2EAE97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B68ACCA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DA434D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686E7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34EEFF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 w15:restartNumberingAfterBreak="0">
    <w:nsid w:val="05622895"/>
    <w:multiLevelType w:val="hybridMultilevel"/>
    <w:tmpl w:val="3EA6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071A1"/>
    <w:multiLevelType w:val="hybridMultilevel"/>
    <w:tmpl w:val="13F0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CB01E4"/>
    <w:multiLevelType w:val="hybridMultilevel"/>
    <w:tmpl w:val="5058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A1593"/>
    <w:multiLevelType w:val="hybridMultilevel"/>
    <w:tmpl w:val="C0F2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A4511"/>
    <w:multiLevelType w:val="hybridMultilevel"/>
    <w:tmpl w:val="A314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81E7A"/>
    <w:multiLevelType w:val="hybridMultilevel"/>
    <w:tmpl w:val="D33E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C49D3"/>
    <w:multiLevelType w:val="hybridMultilevel"/>
    <w:tmpl w:val="EC56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5A09"/>
    <w:multiLevelType w:val="hybridMultilevel"/>
    <w:tmpl w:val="C502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274DC"/>
    <w:multiLevelType w:val="hybridMultilevel"/>
    <w:tmpl w:val="C370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923D3"/>
    <w:multiLevelType w:val="hybridMultilevel"/>
    <w:tmpl w:val="1F68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35F68"/>
    <w:multiLevelType w:val="hybridMultilevel"/>
    <w:tmpl w:val="B34E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15A29"/>
    <w:multiLevelType w:val="hybridMultilevel"/>
    <w:tmpl w:val="7068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184E15"/>
    <w:multiLevelType w:val="hybridMultilevel"/>
    <w:tmpl w:val="77C4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24818"/>
    <w:multiLevelType w:val="hybridMultilevel"/>
    <w:tmpl w:val="2DD8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739EF"/>
    <w:multiLevelType w:val="hybridMultilevel"/>
    <w:tmpl w:val="8DBE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85932"/>
    <w:multiLevelType w:val="hybridMultilevel"/>
    <w:tmpl w:val="131A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64A98"/>
    <w:multiLevelType w:val="hybridMultilevel"/>
    <w:tmpl w:val="C6368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FF7EA8"/>
    <w:multiLevelType w:val="hybridMultilevel"/>
    <w:tmpl w:val="A81C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D1C3E"/>
    <w:multiLevelType w:val="hybridMultilevel"/>
    <w:tmpl w:val="5AC6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81428"/>
    <w:multiLevelType w:val="hybridMultilevel"/>
    <w:tmpl w:val="0CDE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875E3"/>
    <w:multiLevelType w:val="hybridMultilevel"/>
    <w:tmpl w:val="98E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43CE1"/>
    <w:multiLevelType w:val="hybridMultilevel"/>
    <w:tmpl w:val="DBD8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7"/>
  </w:num>
  <w:num w:numId="14">
    <w:abstractNumId w:val="23"/>
  </w:num>
  <w:num w:numId="15">
    <w:abstractNumId w:val="20"/>
  </w:num>
  <w:num w:numId="16">
    <w:abstractNumId w:val="21"/>
  </w:num>
  <w:num w:numId="17">
    <w:abstractNumId w:val="15"/>
  </w:num>
  <w:num w:numId="18">
    <w:abstractNumId w:val="28"/>
  </w:num>
  <w:num w:numId="19">
    <w:abstractNumId w:val="25"/>
  </w:num>
  <w:num w:numId="20">
    <w:abstractNumId w:val="31"/>
  </w:num>
  <w:num w:numId="21">
    <w:abstractNumId w:val="32"/>
  </w:num>
  <w:num w:numId="22">
    <w:abstractNumId w:val="19"/>
  </w:num>
  <w:num w:numId="23">
    <w:abstractNumId w:val="24"/>
  </w:num>
  <w:num w:numId="24">
    <w:abstractNumId w:val="26"/>
  </w:num>
  <w:num w:numId="25">
    <w:abstractNumId w:val="29"/>
  </w:num>
  <w:num w:numId="26">
    <w:abstractNumId w:val="27"/>
  </w:num>
  <w:num w:numId="27">
    <w:abstractNumId w:val="11"/>
  </w:num>
  <w:num w:numId="28">
    <w:abstractNumId w:val="13"/>
  </w:num>
  <w:num w:numId="29">
    <w:abstractNumId w:val="30"/>
  </w:num>
  <w:num w:numId="30">
    <w:abstractNumId w:val="12"/>
  </w:num>
  <w:num w:numId="31">
    <w:abstractNumId w:val="22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6BD3"/>
    <w:rsid w:val="000203F4"/>
    <w:rsid w:val="00037FA5"/>
    <w:rsid w:val="00055477"/>
    <w:rsid w:val="000824E1"/>
    <w:rsid w:val="000927DC"/>
    <w:rsid w:val="000A1CE0"/>
    <w:rsid w:val="000A4227"/>
    <w:rsid w:val="000B7AB0"/>
    <w:rsid w:val="000D1840"/>
    <w:rsid w:val="000D7AD6"/>
    <w:rsid w:val="000E28FA"/>
    <w:rsid w:val="000F22F6"/>
    <w:rsid w:val="000F6B0A"/>
    <w:rsid w:val="00105C30"/>
    <w:rsid w:val="00157EF8"/>
    <w:rsid w:val="001631C6"/>
    <w:rsid w:val="001631E0"/>
    <w:rsid w:val="001731FC"/>
    <w:rsid w:val="001E56B7"/>
    <w:rsid w:val="001F7B13"/>
    <w:rsid w:val="00204811"/>
    <w:rsid w:val="002062B7"/>
    <w:rsid w:val="00252BD8"/>
    <w:rsid w:val="00253233"/>
    <w:rsid w:val="00255EAB"/>
    <w:rsid w:val="00271B0B"/>
    <w:rsid w:val="002C25A4"/>
    <w:rsid w:val="002E4B74"/>
    <w:rsid w:val="00314DEE"/>
    <w:rsid w:val="003216FC"/>
    <w:rsid w:val="00370C95"/>
    <w:rsid w:val="00371ECD"/>
    <w:rsid w:val="00394889"/>
    <w:rsid w:val="00396483"/>
    <w:rsid w:val="003969C1"/>
    <w:rsid w:val="00397CF6"/>
    <w:rsid w:val="003B4CC4"/>
    <w:rsid w:val="003F5E5D"/>
    <w:rsid w:val="00400F06"/>
    <w:rsid w:val="00407287"/>
    <w:rsid w:val="004142EF"/>
    <w:rsid w:val="00416688"/>
    <w:rsid w:val="00417DDF"/>
    <w:rsid w:val="00432CD0"/>
    <w:rsid w:val="00451610"/>
    <w:rsid w:val="00496322"/>
    <w:rsid w:val="004C0479"/>
    <w:rsid w:val="004C0735"/>
    <w:rsid w:val="004C5D40"/>
    <w:rsid w:val="004F40E6"/>
    <w:rsid w:val="0053353A"/>
    <w:rsid w:val="00543FB9"/>
    <w:rsid w:val="0054473B"/>
    <w:rsid w:val="005470F6"/>
    <w:rsid w:val="00555812"/>
    <w:rsid w:val="00583CA2"/>
    <w:rsid w:val="00586025"/>
    <w:rsid w:val="0059320C"/>
    <w:rsid w:val="00594AD9"/>
    <w:rsid w:val="00596FCD"/>
    <w:rsid w:val="005C008A"/>
    <w:rsid w:val="00605B18"/>
    <w:rsid w:val="00615E15"/>
    <w:rsid w:val="00621E8D"/>
    <w:rsid w:val="00641BC0"/>
    <w:rsid w:val="00642C25"/>
    <w:rsid w:val="0066162E"/>
    <w:rsid w:val="00683B4A"/>
    <w:rsid w:val="006A051C"/>
    <w:rsid w:val="006A7B3E"/>
    <w:rsid w:val="006B3A22"/>
    <w:rsid w:val="006C3C5C"/>
    <w:rsid w:val="006C5B1D"/>
    <w:rsid w:val="006F0BC2"/>
    <w:rsid w:val="00717D8D"/>
    <w:rsid w:val="007300BB"/>
    <w:rsid w:val="0073345E"/>
    <w:rsid w:val="00765A83"/>
    <w:rsid w:val="00780DFC"/>
    <w:rsid w:val="00781255"/>
    <w:rsid w:val="00785CAD"/>
    <w:rsid w:val="00787CF9"/>
    <w:rsid w:val="007D1DB1"/>
    <w:rsid w:val="00831307"/>
    <w:rsid w:val="00840CEF"/>
    <w:rsid w:val="008B4CBC"/>
    <w:rsid w:val="008D14C3"/>
    <w:rsid w:val="008D6044"/>
    <w:rsid w:val="008F0619"/>
    <w:rsid w:val="008F3A26"/>
    <w:rsid w:val="009026DB"/>
    <w:rsid w:val="00903BE8"/>
    <w:rsid w:val="00905899"/>
    <w:rsid w:val="00910598"/>
    <w:rsid w:val="00914B9B"/>
    <w:rsid w:val="00942784"/>
    <w:rsid w:val="00967DDF"/>
    <w:rsid w:val="00976FD8"/>
    <w:rsid w:val="00984ADE"/>
    <w:rsid w:val="009A4721"/>
    <w:rsid w:val="009B16FC"/>
    <w:rsid w:val="009C7980"/>
    <w:rsid w:val="009F1C9A"/>
    <w:rsid w:val="00A043DF"/>
    <w:rsid w:val="00A1141A"/>
    <w:rsid w:val="00A11908"/>
    <w:rsid w:val="00A45D6F"/>
    <w:rsid w:val="00A627D8"/>
    <w:rsid w:val="00A77B3E"/>
    <w:rsid w:val="00A801B8"/>
    <w:rsid w:val="00A8263D"/>
    <w:rsid w:val="00A82BF0"/>
    <w:rsid w:val="00A83112"/>
    <w:rsid w:val="00A94A3D"/>
    <w:rsid w:val="00A974AE"/>
    <w:rsid w:val="00AB1C34"/>
    <w:rsid w:val="00AB5D51"/>
    <w:rsid w:val="00AB641D"/>
    <w:rsid w:val="00AC6CFB"/>
    <w:rsid w:val="00AD2CCF"/>
    <w:rsid w:val="00AF79A1"/>
    <w:rsid w:val="00B05EC0"/>
    <w:rsid w:val="00B12423"/>
    <w:rsid w:val="00B27A2B"/>
    <w:rsid w:val="00B46E3C"/>
    <w:rsid w:val="00B65B06"/>
    <w:rsid w:val="00B77635"/>
    <w:rsid w:val="00B93C71"/>
    <w:rsid w:val="00B94A64"/>
    <w:rsid w:val="00BC1466"/>
    <w:rsid w:val="00C014E2"/>
    <w:rsid w:val="00C10E9E"/>
    <w:rsid w:val="00C67410"/>
    <w:rsid w:val="00C728BB"/>
    <w:rsid w:val="00C87E3D"/>
    <w:rsid w:val="00C91533"/>
    <w:rsid w:val="00C92D82"/>
    <w:rsid w:val="00CB0D70"/>
    <w:rsid w:val="00CC7D76"/>
    <w:rsid w:val="00CE2066"/>
    <w:rsid w:val="00CE47F1"/>
    <w:rsid w:val="00CE5EC2"/>
    <w:rsid w:val="00D10C1C"/>
    <w:rsid w:val="00D52C3A"/>
    <w:rsid w:val="00D62995"/>
    <w:rsid w:val="00D66C0A"/>
    <w:rsid w:val="00D7669B"/>
    <w:rsid w:val="00D84592"/>
    <w:rsid w:val="00DC30B4"/>
    <w:rsid w:val="00DD2480"/>
    <w:rsid w:val="00DF2ED3"/>
    <w:rsid w:val="00E01F38"/>
    <w:rsid w:val="00E04BA6"/>
    <w:rsid w:val="00E117C9"/>
    <w:rsid w:val="00E34104"/>
    <w:rsid w:val="00E44E03"/>
    <w:rsid w:val="00E45227"/>
    <w:rsid w:val="00E96453"/>
    <w:rsid w:val="00EA0E65"/>
    <w:rsid w:val="00EA2074"/>
    <w:rsid w:val="00EA310F"/>
    <w:rsid w:val="00EB0E96"/>
    <w:rsid w:val="00EB2934"/>
    <w:rsid w:val="00EB45DD"/>
    <w:rsid w:val="00EF0BA4"/>
    <w:rsid w:val="00F02B79"/>
    <w:rsid w:val="00F10B91"/>
    <w:rsid w:val="00F15E8F"/>
    <w:rsid w:val="00F324ED"/>
    <w:rsid w:val="00F43872"/>
    <w:rsid w:val="00F632D9"/>
    <w:rsid w:val="00F651D7"/>
    <w:rsid w:val="00F7060F"/>
    <w:rsid w:val="00F75AA7"/>
    <w:rsid w:val="00FC1FB4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F34E"/>
  <w15:docId w15:val="{0E3198B9-58A1-4F76-B254-F28BA109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5EC0"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10F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pple-converted-space">
    <w:name w:val="apple-converted-space"/>
    <w:rsid w:val="00EA310F"/>
  </w:style>
  <w:style w:type="character" w:styleId="Hyperlink">
    <w:name w:val="Hyperlink"/>
    <w:uiPriority w:val="99"/>
    <w:unhideWhenUsed/>
    <w:rsid w:val="00252BD8"/>
    <w:rPr>
      <w:color w:val="0000FF"/>
      <w:u w:val="single"/>
    </w:rPr>
  </w:style>
  <w:style w:type="character" w:customStyle="1" w:styleId="experience-date-locale">
    <w:name w:val="experience-date-locale"/>
    <w:basedOn w:val="DefaultParagraphFont"/>
    <w:rsid w:val="00252BD8"/>
  </w:style>
  <w:style w:type="character" w:customStyle="1" w:styleId="locality">
    <w:name w:val="locality"/>
    <w:basedOn w:val="DefaultParagraphFont"/>
    <w:rsid w:val="00252BD8"/>
  </w:style>
  <w:style w:type="paragraph" w:customStyle="1" w:styleId="description">
    <w:name w:val="description"/>
    <w:basedOn w:val="Normal"/>
    <w:rsid w:val="00252BD8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984A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vsearch/p?company=Hanson+Bridgett+LLP&amp;trk=prof-exp-company-name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1816C-5E97-4278-89F2-B32A8569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4263</CharactersWithSpaces>
  <SharedDoc>false</SharedDoc>
  <HLinks>
    <vt:vector size="6" baseType="variant">
      <vt:variant>
        <vt:i4>5767251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https://www.linkedin.com/vsearch/p?company=Hanson+Bridgett+LLP&amp;trk=prof-exp-company-name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Randy-Laptop</dc:creator>
  <cp:lastModifiedBy>Randy Lashley</cp:lastModifiedBy>
  <cp:revision>65</cp:revision>
  <cp:lastPrinted>2018-10-30T13:03:00Z</cp:lastPrinted>
  <dcterms:created xsi:type="dcterms:W3CDTF">2018-09-13T11:34:00Z</dcterms:created>
  <dcterms:modified xsi:type="dcterms:W3CDTF">2019-01-19T06:16:00Z</dcterms:modified>
</cp:coreProperties>
</file>